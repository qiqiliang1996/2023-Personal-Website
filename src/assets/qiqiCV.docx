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CDBD36" w14:textId="77777777" w:rsidR="004E73C0" w:rsidRPr="00204558" w:rsidRDefault="006179BA">
      <w:pPr>
        <w:pStyle w:val="divname"/>
        <w:rPr>
          <w:rFonts w:ascii="Arial" w:eastAsia="Arial" w:hAnsi="Arial" w:cs="Arial"/>
          <w:color w:val="000000" w:themeColor="text1"/>
        </w:rPr>
      </w:pPr>
      <w:r w:rsidRPr="00204558">
        <w:rPr>
          <w:rStyle w:val="span"/>
          <w:rFonts w:ascii="Arial" w:eastAsia="Arial" w:hAnsi="Arial" w:cs="Arial"/>
          <w:b/>
          <w:bCs/>
          <w:color w:val="000000" w:themeColor="text1"/>
          <w:sz w:val="44"/>
          <w:szCs w:val="44"/>
        </w:rPr>
        <w:t>QIQI</w:t>
      </w:r>
      <w:r w:rsidRPr="00204558">
        <w:rPr>
          <w:rFonts w:ascii="Arial" w:eastAsia="Arial" w:hAnsi="Arial" w:cs="Arial"/>
          <w:color w:val="000000" w:themeColor="text1"/>
        </w:rPr>
        <w:t xml:space="preserve"> </w:t>
      </w:r>
      <w:r w:rsidRPr="00204558">
        <w:rPr>
          <w:rStyle w:val="spanlName"/>
          <w:rFonts w:ascii="Arial" w:eastAsia="Arial" w:hAnsi="Arial" w:cs="Arial"/>
          <w:color w:val="000000" w:themeColor="text1"/>
          <w:sz w:val="44"/>
          <w:szCs w:val="44"/>
        </w:rPr>
        <w:t>LIANG</w:t>
      </w:r>
    </w:p>
    <w:p w14:paraId="6EE06542" w14:textId="77777777" w:rsidR="004E73C0" w:rsidRPr="00204558" w:rsidRDefault="006179BA">
      <w:pPr>
        <w:pStyle w:val="div"/>
        <w:spacing w:line="0" w:lineRule="atLeast"/>
        <w:rPr>
          <w:rFonts w:ascii="Arial" w:eastAsia="Arial" w:hAnsi="Arial" w:cs="Arial"/>
          <w:sz w:val="0"/>
          <w:szCs w:val="0"/>
        </w:rPr>
      </w:pPr>
      <w:r w:rsidRPr="00204558">
        <w:rPr>
          <w:rFonts w:ascii="Arial" w:eastAsia="Arial" w:hAnsi="Arial" w:cs="Arial"/>
          <w:sz w:val="0"/>
          <w:szCs w:val="0"/>
        </w:rPr>
        <w:t> </w:t>
      </w:r>
    </w:p>
    <w:p w14:paraId="0BE2CF59" w14:textId="46AFE417" w:rsidR="00154B07" w:rsidRDefault="00154B07" w:rsidP="00154B07">
      <w:pPr>
        <w:pStyle w:val="divaddress"/>
        <w:spacing w:before="60"/>
        <w:jc w:val="left"/>
        <w:rPr>
          <w:rStyle w:val="span"/>
          <w:rFonts w:ascii="Arial" w:eastAsia="Arial" w:hAnsi="Arial" w:cs="Arial"/>
          <w:color w:val="000000" w:themeColor="text1"/>
          <w:sz w:val="26"/>
          <w:szCs w:val="26"/>
        </w:rPr>
      </w:pPr>
      <w:r w:rsidRPr="008C5019">
        <w:rPr>
          <w:rStyle w:val="span"/>
          <w:rFonts w:ascii="Arial" w:eastAsia="Arial" w:hAnsi="Arial" w:cs="Arial"/>
          <w:sz w:val="26"/>
          <w:szCs w:val="26"/>
        </w:rPr>
        <w:t xml:space="preserve">          </w:t>
      </w:r>
      <w:r w:rsidR="00F2682A" w:rsidRPr="008C5019">
        <w:rPr>
          <w:rStyle w:val="span"/>
          <w:rFonts w:ascii="Arial" w:eastAsia="Arial" w:hAnsi="Arial" w:cs="Arial"/>
          <w:sz w:val="26"/>
          <w:szCs w:val="26"/>
        </w:rPr>
        <w:t xml:space="preserve">Phone: </w:t>
      </w:r>
      <w:r w:rsidRPr="008C5019">
        <w:rPr>
          <w:rStyle w:val="span"/>
          <w:rFonts w:ascii="Arial" w:eastAsia="Arial" w:hAnsi="Arial" w:cs="Arial"/>
          <w:sz w:val="26"/>
          <w:szCs w:val="26"/>
        </w:rPr>
        <w:t>929-420-8210</w:t>
      </w:r>
      <w:r w:rsidR="001221F8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Pr="008C5019">
        <w:rPr>
          <w:rStyle w:val="span"/>
          <w:rFonts w:ascii="Arial" w:eastAsia="Arial" w:hAnsi="Arial" w:cs="Arial"/>
          <w:b/>
          <w:bCs/>
          <w:sz w:val="26"/>
          <w:szCs w:val="26"/>
        </w:rPr>
        <w:t>|</w:t>
      </w:r>
      <w:r w:rsidRPr="008C5019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Pr="008C5019">
        <w:rPr>
          <w:rStyle w:val="span"/>
          <w:rFonts w:ascii="Arial" w:eastAsia="Arial" w:hAnsi="Arial" w:cs="Arial"/>
          <w:color w:val="000000" w:themeColor="text1"/>
          <w:sz w:val="26"/>
          <w:szCs w:val="26"/>
        </w:rPr>
        <w:t xml:space="preserve">GitHub: </w:t>
      </w:r>
      <w:hyperlink r:id="rId7" w:history="1">
        <w:r w:rsidRPr="008C5019">
          <w:rPr>
            <w:rStyle w:val="Hyperlink"/>
            <w:rFonts w:ascii="Arial" w:eastAsia="Arial" w:hAnsi="Arial" w:cs="Arial"/>
            <w:sz w:val="26"/>
            <w:szCs w:val="26"/>
          </w:rPr>
          <w:t>https://github.com/qiqiliang1996</w:t>
        </w:r>
      </w:hyperlink>
      <w:r w:rsidRPr="008C5019">
        <w:rPr>
          <w:rStyle w:val="span"/>
          <w:rFonts w:ascii="Arial" w:eastAsia="Arial" w:hAnsi="Arial" w:cs="Arial"/>
          <w:color w:val="000000" w:themeColor="text1"/>
          <w:sz w:val="26"/>
          <w:szCs w:val="26"/>
        </w:rPr>
        <w:t xml:space="preserve"> </w:t>
      </w:r>
    </w:p>
    <w:p w14:paraId="351DEBE3" w14:textId="653894C3" w:rsidR="00AE2C80" w:rsidRPr="00AE2C80" w:rsidRDefault="001221F8" w:rsidP="00AE2C80">
      <w:pPr>
        <w:pStyle w:val="divaddress"/>
        <w:spacing w:before="60"/>
        <w:rPr>
          <w:rFonts w:ascii="Arial" w:eastAsia="Arial" w:hAnsi="Arial" w:cs="Arial"/>
          <w:color w:val="0000FF" w:themeColor="hyperlink"/>
          <w:sz w:val="26"/>
          <w:szCs w:val="26"/>
          <w:u w:val="single"/>
        </w:rPr>
      </w:pPr>
      <w:hyperlink r:id="rId8" w:history="1">
        <w:r w:rsidRPr="002B62B5">
          <w:rPr>
            <w:rStyle w:val="Hyperlink"/>
            <w:rFonts w:ascii="Arial" w:eastAsia="Arial" w:hAnsi="Arial" w:cs="Arial"/>
            <w:sz w:val="26"/>
            <w:szCs w:val="26"/>
          </w:rPr>
          <w:t>qiqiliang1996@gmail.com</w:t>
        </w:r>
      </w:hyperlink>
      <w:r>
        <w:rPr>
          <w:rFonts w:ascii="Arial" w:eastAsia="Arial" w:hAnsi="Arial" w:cs="Arial"/>
          <w:sz w:val="26"/>
          <w:szCs w:val="26"/>
        </w:rPr>
        <w:t xml:space="preserve"> </w:t>
      </w:r>
      <w:r w:rsidR="00AE2C80" w:rsidRPr="008C5019">
        <w:rPr>
          <w:rStyle w:val="span"/>
          <w:rFonts w:ascii="Arial" w:eastAsia="Arial" w:hAnsi="Arial" w:cs="Arial"/>
          <w:b/>
          <w:bCs/>
          <w:sz w:val="26"/>
          <w:szCs w:val="26"/>
        </w:rPr>
        <w:t>|</w:t>
      </w:r>
      <w:r w:rsidR="00AE2C80" w:rsidRPr="008C5019">
        <w:rPr>
          <w:rStyle w:val="span"/>
          <w:rFonts w:ascii="Arial" w:eastAsia="Arial" w:hAnsi="Arial" w:cs="Arial"/>
          <w:sz w:val="26"/>
          <w:szCs w:val="26"/>
        </w:rPr>
        <w:t xml:space="preserve"> LinkedIn: </w:t>
      </w:r>
      <w:hyperlink r:id="rId9" w:history="1">
        <w:r w:rsidR="00AE2C80" w:rsidRPr="008C5019">
          <w:rPr>
            <w:rStyle w:val="Hyperlink"/>
            <w:rFonts w:ascii="Arial" w:eastAsia="Arial" w:hAnsi="Arial" w:cs="Arial"/>
            <w:sz w:val="26"/>
            <w:szCs w:val="26"/>
          </w:rPr>
          <w:t>ht</w:t>
        </w:r>
        <w:r w:rsidR="00AE2C80" w:rsidRPr="008C5019">
          <w:rPr>
            <w:rStyle w:val="Hyperlink"/>
            <w:rFonts w:ascii="Arial" w:eastAsia="Arial" w:hAnsi="Arial" w:cs="Arial"/>
            <w:sz w:val="26"/>
            <w:szCs w:val="26"/>
          </w:rPr>
          <w:t>t</w:t>
        </w:r>
        <w:r w:rsidR="00AE2C80" w:rsidRPr="008C5019">
          <w:rPr>
            <w:rStyle w:val="Hyperlink"/>
            <w:rFonts w:ascii="Arial" w:eastAsia="Arial" w:hAnsi="Arial" w:cs="Arial"/>
            <w:sz w:val="26"/>
            <w:szCs w:val="26"/>
          </w:rPr>
          <w:t>ps://www.linkedin.com/in/qiqi-liang-7399441bb/</w:t>
        </w:r>
      </w:hyperlink>
    </w:p>
    <w:p w14:paraId="7DBF2D3B" w14:textId="2CDDDFDA" w:rsidR="004E73C0" w:rsidRPr="00204558" w:rsidRDefault="0024699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04558">
        <w:rPr>
          <w:rFonts w:ascii="Arial" w:eastAsia="Arial" w:hAnsi="Arial" w:cs="Arial"/>
          <w:b/>
          <w:bCs/>
          <w:sz w:val="28"/>
          <w:szCs w:val="28"/>
        </w:rPr>
        <w:t>Experience</w:t>
      </w:r>
    </w:p>
    <w:p w14:paraId="70CE0D72" w14:textId="319FB97C" w:rsidR="00DA1FCC" w:rsidRPr="003046D2" w:rsidRDefault="00246998" w:rsidP="00C2531A">
      <w:pPr>
        <w:pStyle w:val="divdocumentdivsectiontitle"/>
        <w:pBdr>
          <w:top w:val="none" w:sz="0" w:space="0" w:color="auto"/>
          <w:bottom w:val="none" w:sz="0" w:space="0" w:color="auto"/>
        </w:pBdr>
        <w:spacing w:before="200" w:after="40" w:line="240" w:lineRule="auto"/>
        <w:contextualSpacing/>
        <w:rPr>
          <w:rFonts w:ascii="Arial" w:eastAsia="Arial" w:hAnsi="Arial" w:cs="Arial"/>
          <w:color w:val="000000" w:themeColor="text1"/>
          <w:sz w:val="28"/>
          <w:szCs w:val="28"/>
          <w:lang w:eastAsia="zh-CN"/>
        </w:rPr>
      </w:pPr>
      <w:r w:rsidRPr="003046D2">
        <w:rPr>
          <w:rFonts w:ascii="Arial" w:eastAsia="Arial" w:hAnsi="Arial" w:cs="Arial"/>
          <w:b/>
          <w:bCs/>
          <w:color w:val="000000" w:themeColor="text1"/>
          <w:sz w:val="28"/>
          <w:szCs w:val="28"/>
          <w:lang w:eastAsia="zh-CN"/>
        </w:rPr>
        <w:t>Full Stack Internship</w:t>
      </w:r>
      <w:r w:rsidRPr="003046D2">
        <w:rPr>
          <w:rFonts w:ascii="Arial" w:eastAsia="Arial" w:hAnsi="Arial" w:cs="Arial"/>
          <w:color w:val="000000" w:themeColor="text1"/>
          <w:sz w:val="28"/>
          <w:szCs w:val="28"/>
          <w:lang w:eastAsia="zh-CN"/>
        </w:rPr>
        <w:t xml:space="preserve"> | Class A IT </w:t>
      </w:r>
      <w:r w:rsidR="00DC1B0F" w:rsidRPr="003046D2">
        <w:rPr>
          <w:rFonts w:ascii="Arial" w:eastAsia="Arial" w:hAnsi="Arial" w:cs="Arial"/>
          <w:color w:val="000000" w:themeColor="text1"/>
          <w:sz w:val="28"/>
          <w:szCs w:val="28"/>
          <w:lang w:eastAsia="zh-CN"/>
        </w:rPr>
        <w:t>| 03/22 – 07/22</w:t>
      </w:r>
    </w:p>
    <w:p w14:paraId="579BA130" w14:textId="189977B9" w:rsidR="003C73C6" w:rsidRPr="003046D2" w:rsidRDefault="00000000" w:rsidP="00C2531A">
      <w:pPr>
        <w:pStyle w:val="divdocumentdivsectiontitle"/>
        <w:numPr>
          <w:ilvl w:val="0"/>
          <w:numId w:val="12"/>
        </w:numPr>
        <w:pBdr>
          <w:top w:val="none" w:sz="0" w:space="0" w:color="auto"/>
          <w:bottom w:val="none" w:sz="0" w:space="0" w:color="auto"/>
        </w:pBdr>
        <w:spacing w:before="200" w:after="40" w:line="240" w:lineRule="auto"/>
        <w:contextualSpacing/>
        <w:rPr>
          <w:rFonts w:ascii="Arial" w:eastAsia="Arial" w:hAnsi="Arial" w:cs="Arial"/>
          <w:color w:val="000000" w:themeColor="text1"/>
          <w:sz w:val="26"/>
          <w:szCs w:val="26"/>
          <w:lang w:eastAsia="zh-CN"/>
        </w:rPr>
      </w:pPr>
      <w:hyperlink r:id="rId10" w:history="1">
        <w:r w:rsidR="003C73C6" w:rsidRPr="003046D2">
          <w:rPr>
            <w:rStyle w:val="Hyperlink"/>
            <w:rFonts w:ascii="Arial" w:eastAsia="Arial" w:hAnsi="Arial" w:cs="Arial"/>
            <w:sz w:val="26"/>
            <w:szCs w:val="26"/>
            <w:lang w:eastAsia="zh-CN"/>
          </w:rPr>
          <w:t>https://www.classait.com</w:t>
        </w:r>
      </w:hyperlink>
    </w:p>
    <w:p w14:paraId="2DDC3C92" w14:textId="3BAF6A1A" w:rsidR="00DC1B0F" w:rsidRPr="003046D2" w:rsidRDefault="00DC1B0F" w:rsidP="00DC1B0F">
      <w:pPr>
        <w:pStyle w:val="ulli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6"/>
          <w:szCs w:val="26"/>
        </w:rPr>
      </w:pPr>
      <w:r w:rsidRPr="003046D2">
        <w:rPr>
          <w:rStyle w:val="span"/>
          <w:rFonts w:ascii="Arial" w:eastAsia="Arial" w:hAnsi="Arial" w:cs="Arial"/>
          <w:sz w:val="26"/>
          <w:szCs w:val="26"/>
        </w:rPr>
        <w:t>Deployed</w:t>
      </w:r>
      <w:r w:rsidRPr="003046D2">
        <w:rPr>
          <w:rFonts w:ascii="Arial" w:eastAsia="Arial" w:hAnsi="Arial" w:cs="Arial"/>
          <w:color w:val="000000" w:themeColor="text1"/>
          <w:sz w:val="26"/>
          <w:szCs w:val="26"/>
          <w:lang w:eastAsia="zh-CN"/>
        </w:rPr>
        <w:t xml:space="preserve"> Class A IT company official website</w:t>
      </w:r>
    </w:p>
    <w:p w14:paraId="7D75CAA0" w14:textId="591A9C81" w:rsidR="00BE0525" w:rsidRPr="003046D2" w:rsidRDefault="00C01092" w:rsidP="00BE0525">
      <w:pPr>
        <w:pStyle w:val="ulli"/>
        <w:numPr>
          <w:ilvl w:val="0"/>
          <w:numId w:val="12"/>
        </w:numPr>
        <w:spacing w:line="276" w:lineRule="auto"/>
        <w:rPr>
          <w:rStyle w:val="span"/>
          <w:rFonts w:ascii="Arial" w:eastAsia="Arial" w:hAnsi="Arial" w:cs="Arial"/>
          <w:sz w:val="26"/>
          <w:szCs w:val="26"/>
        </w:rPr>
      </w:pPr>
      <w:r w:rsidRPr="003046D2">
        <w:rPr>
          <w:rStyle w:val="span"/>
          <w:rFonts w:ascii="Arial" w:eastAsia="Arial" w:hAnsi="Arial" w:cs="Arial"/>
          <w:sz w:val="26"/>
          <w:szCs w:val="26"/>
        </w:rPr>
        <w:t xml:space="preserve">Developed Expo </w:t>
      </w:r>
      <w:r w:rsidR="00427A7A" w:rsidRPr="003046D2">
        <w:rPr>
          <w:rStyle w:val="span"/>
          <w:rFonts w:ascii="Arial" w:eastAsia="Arial" w:hAnsi="Arial" w:cs="Arial"/>
          <w:sz w:val="26"/>
          <w:szCs w:val="26"/>
        </w:rPr>
        <w:t xml:space="preserve">IOS </w:t>
      </w:r>
      <w:r w:rsidRPr="003046D2">
        <w:rPr>
          <w:rStyle w:val="span"/>
          <w:rFonts w:ascii="Arial" w:eastAsia="Arial" w:hAnsi="Arial" w:cs="Arial"/>
          <w:sz w:val="26"/>
          <w:szCs w:val="26"/>
        </w:rPr>
        <w:t>app using React Native and Firebase</w:t>
      </w:r>
    </w:p>
    <w:p w14:paraId="65D30D07" w14:textId="5221D70E" w:rsidR="00BE0525" w:rsidRPr="003046D2" w:rsidRDefault="00512A46" w:rsidP="00BE0525">
      <w:pPr>
        <w:pStyle w:val="ulli"/>
        <w:numPr>
          <w:ilvl w:val="0"/>
          <w:numId w:val="12"/>
        </w:numPr>
        <w:spacing w:line="276" w:lineRule="auto"/>
        <w:rPr>
          <w:rFonts w:ascii="Arial" w:eastAsia="Arial" w:hAnsi="Arial" w:cs="Arial"/>
          <w:sz w:val="26"/>
          <w:szCs w:val="26"/>
        </w:rPr>
      </w:pPr>
      <w:r w:rsidRPr="003046D2">
        <w:rPr>
          <w:rStyle w:val="span"/>
          <w:rFonts w:ascii="Arial" w:eastAsia="Arial" w:hAnsi="Arial" w:cs="Arial"/>
          <w:sz w:val="26"/>
          <w:szCs w:val="26"/>
        </w:rPr>
        <w:t>Implemented</w:t>
      </w:r>
      <w:r w:rsidR="00BE0525" w:rsidRPr="003046D2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="00C01092" w:rsidRPr="003046D2">
        <w:rPr>
          <w:rStyle w:val="span"/>
          <w:rFonts w:ascii="Arial" w:eastAsia="Arial" w:hAnsi="Arial" w:cs="Arial"/>
          <w:sz w:val="26"/>
          <w:szCs w:val="26"/>
        </w:rPr>
        <w:t>REST API</w:t>
      </w:r>
      <w:r w:rsidRPr="003046D2">
        <w:rPr>
          <w:rStyle w:val="span"/>
          <w:rFonts w:ascii="Arial" w:eastAsia="Arial" w:hAnsi="Arial" w:cs="Arial"/>
          <w:sz w:val="26"/>
          <w:szCs w:val="26"/>
        </w:rPr>
        <w:t xml:space="preserve"> using </w:t>
      </w:r>
      <w:r w:rsidR="00C01092" w:rsidRPr="003046D2">
        <w:rPr>
          <w:rStyle w:val="span"/>
          <w:rFonts w:ascii="Arial" w:eastAsia="Arial" w:hAnsi="Arial" w:cs="Arial"/>
          <w:sz w:val="26"/>
          <w:szCs w:val="26"/>
        </w:rPr>
        <w:t>Node.js</w:t>
      </w:r>
    </w:p>
    <w:p w14:paraId="2420A2EB" w14:textId="7B340BD4" w:rsidR="002F4FCA" w:rsidRPr="00204558" w:rsidRDefault="00A36FE5" w:rsidP="002E60FF">
      <w:pPr>
        <w:pStyle w:val="divdocumentdivsectiontitle"/>
        <w:spacing w:before="200" w:after="40"/>
        <w:jc w:val="center"/>
        <w:rPr>
          <w:rStyle w:val="spanjobtitle"/>
          <w:rFonts w:ascii="Arial" w:eastAsia="Arial" w:hAnsi="Arial" w:cs="Arial"/>
          <w:sz w:val="28"/>
          <w:szCs w:val="28"/>
        </w:rPr>
      </w:pPr>
      <w:r w:rsidRPr="00204558">
        <w:rPr>
          <w:rFonts w:ascii="Arial" w:eastAsia="Arial" w:hAnsi="Arial" w:cs="Arial"/>
          <w:b/>
          <w:bCs/>
          <w:sz w:val="28"/>
          <w:szCs w:val="28"/>
        </w:rPr>
        <w:t>Projects</w:t>
      </w:r>
    </w:p>
    <w:p w14:paraId="5F167C5B" w14:textId="77777777" w:rsidR="008919EC" w:rsidRPr="00204558" w:rsidRDefault="008919EC" w:rsidP="00986C51">
      <w:pPr>
        <w:pStyle w:val="divdocumentsinglecolumn"/>
        <w:spacing w:line="360" w:lineRule="auto"/>
        <w:rPr>
          <w:rStyle w:val="spanjobtitle"/>
          <w:rFonts w:ascii="Arial" w:eastAsia="Arial" w:hAnsi="Arial" w:cs="Arial"/>
        </w:rPr>
      </w:pPr>
    </w:p>
    <w:p w14:paraId="6AEA4D58" w14:textId="7D5BEBE4" w:rsidR="00763E30" w:rsidRPr="00727824" w:rsidRDefault="006179BA" w:rsidP="00C2531A">
      <w:pPr>
        <w:pStyle w:val="divdocumentsinglecolumn"/>
        <w:spacing w:line="240" w:lineRule="auto"/>
        <w:contextualSpacing/>
        <w:rPr>
          <w:rFonts w:ascii="Arial" w:eastAsia="Arial" w:hAnsi="Arial" w:cs="Arial"/>
          <w:color w:val="0000FF" w:themeColor="hyperlink"/>
          <w:sz w:val="28"/>
          <w:szCs w:val="28"/>
        </w:rPr>
      </w:pPr>
      <w:r w:rsidRPr="00727824">
        <w:rPr>
          <w:rStyle w:val="spanjobtitle"/>
          <w:rFonts w:ascii="Arial" w:eastAsia="Arial" w:hAnsi="Arial" w:cs="Arial"/>
          <w:sz w:val="28"/>
          <w:szCs w:val="28"/>
        </w:rPr>
        <w:t>Form &amp; Search React Application</w:t>
      </w:r>
      <w:r w:rsidRPr="00727824">
        <w:rPr>
          <w:rStyle w:val="singlecolumnspanpaddedlinenth-child1"/>
          <w:rFonts w:ascii="Arial" w:eastAsia="Arial" w:hAnsi="Arial" w:cs="Arial"/>
          <w:sz w:val="28"/>
          <w:szCs w:val="28"/>
        </w:rPr>
        <w:t xml:space="preserve"> </w:t>
      </w:r>
    </w:p>
    <w:p w14:paraId="02BAAE07" w14:textId="2824C077" w:rsidR="00763E30" w:rsidRPr="00727824" w:rsidRDefault="00204558" w:rsidP="00C2531A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Hyperlink"/>
          <w:rFonts w:ascii="Arial" w:eastAsia="Arial" w:hAnsi="Arial" w:cs="Arial"/>
          <w:color w:val="000000" w:themeColor="text1"/>
          <w:sz w:val="26"/>
          <w:szCs w:val="26"/>
          <w:u w:val="none"/>
        </w:rPr>
      </w:pPr>
      <w:r w:rsidRPr="00727824">
        <w:rPr>
          <w:rFonts w:ascii="Arial" w:hAnsi="Arial" w:cs="Arial"/>
          <w:sz w:val="26"/>
          <w:szCs w:val="26"/>
        </w:rPr>
        <w:t xml:space="preserve">Frontend: </w:t>
      </w:r>
      <w:hyperlink r:id="rId11" w:history="1">
        <w:r w:rsidRPr="00727824">
          <w:rPr>
            <w:rStyle w:val="Hyperlink"/>
            <w:rFonts w:ascii="Arial" w:eastAsia="Arial" w:hAnsi="Arial" w:cs="Arial"/>
            <w:sz w:val="26"/>
            <w:szCs w:val="26"/>
          </w:rPr>
          <w:t>https://qiqi-liang-frontend.herokuapp.com/movies</w:t>
        </w:r>
      </w:hyperlink>
    </w:p>
    <w:p w14:paraId="24F85D04" w14:textId="0F2818AF" w:rsidR="00204558" w:rsidRPr="00727824" w:rsidRDefault="00204558" w:rsidP="00C2531A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Hyperlink"/>
          <w:rFonts w:ascii="Arial" w:eastAsia="Arial" w:hAnsi="Arial" w:cs="Arial"/>
          <w:color w:val="000000" w:themeColor="text1"/>
          <w:sz w:val="26"/>
          <w:szCs w:val="26"/>
          <w:u w:val="none"/>
        </w:rPr>
      </w:pPr>
      <w:r w:rsidRPr="00727824">
        <w:rPr>
          <w:rFonts w:ascii="Arial" w:hAnsi="Arial" w:cs="Arial"/>
          <w:sz w:val="26"/>
          <w:szCs w:val="26"/>
        </w:rPr>
        <w:t>Backend:</w:t>
      </w:r>
      <w:r w:rsidRPr="00727824">
        <w:rPr>
          <w:rStyle w:val="Hyperlink"/>
          <w:rFonts w:ascii="Arial" w:eastAsia="Arial" w:hAnsi="Arial" w:cs="Arial"/>
          <w:color w:val="000000" w:themeColor="text1"/>
          <w:sz w:val="26"/>
          <w:szCs w:val="26"/>
          <w:u w:val="none"/>
        </w:rPr>
        <w:t xml:space="preserve"> </w:t>
      </w:r>
      <w:hyperlink r:id="rId12" w:history="1">
        <w:r w:rsidRPr="00727824">
          <w:rPr>
            <w:rStyle w:val="Hyperlink"/>
            <w:rFonts w:ascii="Arial" w:eastAsia="Arial" w:hAnsi="Arial" w:cs="Arial"/>
            <w:sz w:val="26"/>
            <w:szCs w:val="26"/>
          </w:rPr>
          <w:t>https://qiqi-liang-backend.herokuapp.com/api/movies</w:t>
        </w:r>
      </w:hyperlink>
    </w:p>
    <w:p w14:paraId="4CB2CEF7" w14:textId="599E1E31" w:rsidR="00763E30" w:rsidRPr="00727824" w:rsidRDefault="00246998" w:rsidP="00C2531A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>Full stack project</w:t>
      </w:r>
      <w:r w:rsidR="00763E30" w:rsidRPr="00727824">
        <w:rPr>
          <w:rStyle w:val="span"/>
          <w:rFonts w:ascii="Arial" w:eastAsia="Arial" w:hAnsi="Arial" w:cs="Arial"/>
          <w:sz w:val="26"/>
          <w:szCs w:val="26"/>
          <w:lang w:eastAsia="zh-CN"/>
        </w:rPr>
        <w:t xml:space="preserve"> </w:t>
      </w:r>
      <w:r w:rsidR="00763E30" w:rsidRPr="00727824">
        <w:rPr>
          <w:rStyle w:val="span"/>
          <w:rFonts w:ascii="Arial" w:eastAsia="Arial" w:hAnsi="Arial" w:cs="Arial"/>
          <w:sz w:val="26"/>
          <w:szCs w:val="26"/>
        </w:rPr>
        <w:t xml:space="preserve">using </w:t>
      </w:r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React.js, Node.js</w:t>
      </w: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 and </w:t>
      </w:r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Mongo DB</w:t>
      </w:r>
    </w:p>
    <w:p w14:paraId="261F5FE7" w14:textId="5F395143" w:rsidR="008F540B" w:rsidRPr="00727824" w:rsidRDefault="006179BA" w:rsidP="00C2531A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>Developed user interfaces and display formats using</w:t>
      </w:r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 xml:space="preserve"> </w:t>
      </w:r>
      <w:r w:rsidRPr="00727824">
        <w:rPr>
          <w:rStyle w:val="span"/>
          <w:rFonts w:ascii="Arial" w:eastAsia="Arial" w:hAnsi="Arial" w:cs="Arial"/>
          <w:sz w:val="26"/>
          <w:szCs w:val="26"/>
        </w:rPr>
        <w:t>HTML</w:t>
      </w:r>
      <w:r w:rsidR="00947CE1" w:rsidRPr="00727824">
        <w:rPr>
          <w:rStyle w:val="span"/>
          <w:rFonts w:ascii="Arial" w:eastAsia="Microsoft YaHei" w:hAnsi="Arial" w:cs="Arial"/>
          <w:sz w:val="26"/>
          <w:szCs w:val="26"/>
          <w:lang w:eastAsia="zh-CN"/>
        </w:rPr>
        <w:t xml:space="preserve">, </w:t>
      </w:r>
      <w:r w:rsidR="00B034BB" w:rsidRPr="00727824">
        <w:rPr>
          <w:rStyle w:val="span"/>
          <w:rFonts w:ascii="Arial" w:eastAsia="Arial" w:hAnsi="Arial" w:cs="Arial"/>
          <w:sz w:val="26"/>
          <w:szCs w:val="26"/>
        </w:rPr>
        <w:t>CSS,</w:t>
      </w:r>
      <w:r w:rsidR="00947CE1" w:rsidRPr="00727824">
        <w:rPr>
          <w:rStyle w:val="span"/>
          <w:rFonts w:ascii="Arial" w:eastAsia="Arial" w:hAnsi="Arial" w:cs="Arial"/>
          <w:sz w:val="26"/>
          <w:szCs w:val="26"/>
        </w:rPr>
        <w:t xml:space="preserve"> and </w:t>
      </w:r>
      <w:r w:rsidR="00947CE1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Bootstrap</w:t>
      </w:r>
      <w:r w:rsidRPr="00727824">
        <w:rPr>
          <w:rStyle w:val="span"/>
          <w:rFonts w:ascii="Arial" w:eastAsia="Arial" w:hAnsi="Arial" w:cs="Arial"/>
          <w:sz w:val="26"/>
          <w:szCs w:val="26"/>
        </w:rPr>
        <w:t>.</w:t>
      </w:r>
    </w:p>
    <w:p w14:paraId="6D52E1A2" w14:textId="77777777" w:rsidR="00874760" w:rsidRPr="00204558" w:rsidRDefault="00874760" w:rsidP="00C2531A">
      <w:pPr>
        <w:pStyle w:val="ulli"/>
        <w:spacing w:line="240" w:lineRule="auto"/>
        <w:ind w:left="640"/>
        <w:contextualSpacing/>
        <w:rPr>
          <w:rStyle w:val="span"/>
          <w:rFonts w:ascii="Arial" w:eastAsia="Arial" w:hAnsi="Arial" w:cs="Arial"/>
        </w:rPr>
      </w:pPr>
    </w:p>
    <w:p w14:paraId="634E2033" w14:textId="2A841F83" w:rsidR="00AC4724" w:rsidRPr="00727824" w:rsidRDefault="000C68B5" w:rsidP="00C2531A">
      <w:pPr>
        <w:pStyle w:val="divdocumentsinglecolumn"/>
        <w:spacing w:line="240" w:lineRule="auto"/>
        <w:contextualSpacing/>
        <w:rPr>
          <w:rFonts w:ascii="Arial" w:eastAsia="Arial" w:hAnsi="Arial" w:cs="Arial"/>
          <w:color w:val="0000FF" w:themeColor="hyperlink"/>
          <w:sz w:val="28"/>
          <w:szCs w:val="28"/>
          <w:u w:val="single"/>
        </w:rPr>
      </w:pPr>
      <w:r w:rsidRPr="00727824">
        <w:rPr>
          <w:rStyle w:val="spanjobtitle"/>
          <w:rFonts w:ascii="Arial" w:eastAsia="Arial" w:hAnsi="Arial" w:cs="Arial"/>
          <w:sz w:val="28"/>
          <w:szCs w:val="28"/>
        </w:rPr>
        <w:t>Android</w:t>
      </w:r>
      <w:r w:rsidR="008F540B" w:rsidRPr="00727824">
        <w:rPr>
          <w:rStyle w:val="spanjobtitle"/>
          <w:rFonts w:ascii="Arial" w:eastAsia="Arial" w:hAnsi="Arial" w:cs="Arial"/>
          <w:sz w:val="28"/>
          <w:szCs w:val="28"/>
        </w:rPr>
        <w:t xml:space="preserve"> </w:t>
      </w:r>
      <w:r w:rsidR="00153D4C" w:rsidRPr="00727824">
        <w:rPr>
          <w:rStyle w:val="spanjobtitle"/>
          <w:rFonts w:ascii="Arial" w:eastAsia="Arial" w:hAnsi="Arial" w:cs="Arial"/>
          <w:sz w:val="28"/>
          <w:szCs w:val="28"/>
        </w:rPr>
        <w:t xml:space="preserve">Mobile </w:t>
      </w:r>
      <w:r w:rsidR="008F540B" w:rsidRPr="00727824">
        <w:rPr>
          <w:rStyle w:val="spanjobtitle"/>
          <w:rFonts w:ascii="Arial" w:eastAsia="Arial" w:hAnsi="Arial" w:cs="Arial"/>
          <w:sz w:val="28"/>
          <w:szCs w:val="28"/>
        </w:rPr>
        <w:t>App</w:t>
      </w:r>
      <w:r w:rsidR="008F540B" w:rsidRPr="00727824">
        <w:rPr>
          <w:rStyle w:val="singlecolumnspanpaddedlinenth-child1"/>
          <w:rFonts w:ascii="Arial" w:eastAsia="Arial" w:hAnsi="Arial" w:cs="Arial"/>
          <w:sz w:val="28"/>
          <w:szCs w:val="28"/>
        </w:rPr>
        <w:t xml:space="preserve"> </w:t>
      </w:r>
      <w:r w:rsidRPr="00727824">
        <w:rPr>
          <w:rStyle w:val="singlecolumnspanpaddedlinenth-child1"/>
          <w:rFonts w:ascii="Arial" w:eastAsia="Arial" w:hAnsi="Arial" w:cs="Arial"/>
          <w:sz w:val="28"/>
          <w:szCs w:val="28"/>
        </w:rPr>
        <w:t>(Google Pla</w:t>
      </w:r>
      <w:r w:rsidR="00281908" w:rsidRPr="00727824">
        <w:rPr>
          <w:rStyle w:val="singlecolumnspanpaddedlinenth-child1"/>
          <w:rFonts w:ascii="Arial" w:eastAsia="Arial" w:hAnsi="Arial" w:cs="Arial"/>
          <w:sz w:val="28"/>
          <w:szCs w:val="28"/>
        </w:rPr>
        <w:t>y</w:t>
      </w:r>
      <w:r w:rsidRPr="00727824">
        <w:rPr>
          <w:rStyle w:val="singlecolumnspanpaddedlinenth-child1"/>
          <w:rFonts w:ascii="Arial" w:eastAsia="Arial" w:hAnsi="Arial" w:cs="Arial"/>
          <w:sz w:val="28"/>
          <w:szCs w:val="28"/>
        </w:rPr>
        <w:t xml:space="preserve">) </w:t>
      </w:r>
    </w:p>
    <w:p w14:paraId="69D1DB7A" w14:textId="58BB176D" w:rsidR="00AC4724" w:rsidRPr="00727824" w:rsidRDefault="00000000" w:rsidP="00AC4724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span"/>
          <w:rFonts w:ascii="Arial" w:eastAsia="Arial" w:hAnsi="Arial" w:cs="Arial"/>
          <w:sz w:val="26"/>
          <w:szCs w:val="26"/>
        </w:rPr>
      </w:pPr>
      <w:hyperlink r:id="rId13" w:history="1">
        <w:r w:rsidR="00AC4724" w:rsidRPr="00727824">
          <w:rPr>
            <w:rStyle w:val="Hyperlink"/>
            <w:rFonts w:ascii="Arial" w:eastAsia="Arial" w:hAnsi="Arial" w:cs="Arial"/>
            <w:sz w:val="26"/>
            <w:szCs w:val="26"/>
          </w:rPr>
          <w:t>https://play.google.com/store/apps/details?id=com.qiqiappfinal</w:t>
        </w:r>
      </w:hyperlink>
    </w:p>
    <w:p w14:paraId="6830A084" w14:textId="26ADDE01" w:rsidR="008F540B" w:rsidRPr="00727824" w:rsidRDefault="008F540B" w:rsidP="00C2531A">
      <w:pPr>
        <w:pStyle w:val="ulli"/>
        <w:numPr>
          <w:ilvl w:val="0"/>
          <w:numId w:val="4"/>
        </w:numPr>
        <w:spacing w:line="240" w:lineRule="auto"/>
        <w:ind w:left="640" w:hanging="261"/>
        <w:contextualSpacing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Deployed my personal app, </w:t>
      </w:r>
      <w:proofErr w:type="spellStart"/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QiqiApp</w:t>
      </w:r>
      <w:proofErr w:type="spellEnd"/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, to </w:t>
      </w:r>
      <w:r w:rsidR="003A41C1" w:rsidRPr="00727824">
        <w:rPr>
          <w:rStyle w:val="singlecolumnspanpaddedlinenth-child1"/>
          <w:rFonts w:ascii="Arial" w:eastAsia="Arial" w:hAnsi="Arial" w:cs="Arial"/>
          <w:sz w:val="26"/>
          <w:szCs w:val="26"/>
        </w:rPr>
        <w:t>Google Play</w:t>
      </w:r>
      <w:r w:rsidR="003A41C1"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Pr="00727824">
        <w:rPr>
          <w:rStyle w:val="span"/>
          <w:rFonts w:ascii="Arial" w:eastAsia="Arial" w:hAnsi="Arial" w:cs="Arial"/>
          <w:sz w:val="26"/>
          <w:szCs w:val="26"/>
        </w:rPr>
        <w:t>store (</w:t>
      </w:r>
      <w:r w:rsidR="001A0B01" w:rsidRPr="00727824">
        <w:rPr>
          <w:rStyle w:val="singlecolumnspanpaddedlinenth-child1"/>
          <w:rFonts w:ascii="Arial" w:eastAsia="Arial" w:hAnsi="Arial" w:cs="Arial"/>
          <w:b/>
          <w:bCs/>
          <w:sz w:val="26"/>
          <w:szCs w:val="26"/>
        </w:rPr>
        <w:t>Download</w:t>
      </w:r>
      <w:r w:rsidR="001A0B01" w:rsidRPr="00727824">
        <w:rPr>
          <w:rStyle w:val="singlecolumnspanpaddedlinenth-child1"/>
          <w:rFonts w:ascii="Arial" w:eastAsia="Arial" w:hAnsi="Arial" w:cs="Arial"/>
          <w:sz w:val="26"/>
          <w:szCs w:val="26"/>
        </w:rPr>
        <w:t xml:space="preserve"> available</w:t>
      </w:r>
      <w:r w:rsidRPr="00727824">
        <w:rPr>
          <w:rStyle w:val="span"/>
          <w:rFonts w:ascii="Arial" w:eastAsia="Arial" w:hAnsi="Arial" w:cs="Arial"/>
          <w:sz w:val="26"/>
          <w:szCs w:val="26"/>
        </w:rPr>
        <w:t>)</w:t>
      </w:r>
    </w:p>
    <w:p w14:paraId="4418CCAB" w14:textId="1FA6F4EC" w:rsidR="000D03CA" w:rsidRPr="00727824" w:rsidRDefault="008F540B" w:rsidP="006340AA">
      <w:pPr>
        <w:pStyle w:val="ulli"/>
        <w:numPr>
          <w:ilvl w:val="0"/>
          <w:numId w:val="4"/>
        </w:numPr>
        <w:spacing w:line="276" w:lineRule="auto"/>
        <w:ind w:left="640" w:hanging="261"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>Full stack project</w:t>
      </w:r>
      <w:r w:rsidRPr="00727824">
        <w:rPr>
          <w:rStyle w:val="span"/>
          <w:rFonts w:ascii="Arial" w:eastAsia="Arial" w:hAnsi="Arial" w:cs="Arial"/>
          <w:sz w:val="26"/>
          <w:szCs w:val="26"/>
          <w:lang w:eastAsia="zh-CN"/>
        </w:rPr>
        <w:t xml:space="preserve"> b</w:t>
      </w: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uilt with </w:t>
      </w:r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Expo, React Native</w:t>
      </w: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 and </w:t>
      </w:r>
      <w:r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Firebase</w:t>
      </w: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</w:p>
    <w:p w14:paraId="630EB8F4" w14:textId="77777777" w:rsidR="00874760" w:rsidRPr="00204558" w:rsidRDefault="00874760" w:rsidP="00874760">
      <w:pPr>
        <w:pStyle w:val="ulli"/>
        <w:spacing w:line="276" w:lineRule="auto"/>
        <w:ind w:left="640"/>
        <w:rPr>
          <w:rStyle w:val="span"/>
          <w:rFonts w:ascii="Arial" w:eastAsia="Arial" w:hAnsi="Arial" w:cs="Arial"/>
        </w:rPr>
      </w:pPr>
    </w:p>
    <w:p w14:paraId="00C982FA" w14:textId="55301A9E" w:rsidR="00650956" w:rsidRPr="00727824" w:rsidRDefault="006179BA" w:rsidP="00C2531A">
      <w:pPr>
        <w:pStyle w:val="divdocumentsinglecolumn"/>
        <w:spacing w:before="80" w:line="240" w:lineRule="auto"/>
        <w:contextualSpacing/>
        <w:rPr>
          <w:rStyle w:val="Hyperlink"/>
          <w:rFonts w:ascii="Arial" w:eastAsia="Arial" w:hAnsi="Arial" w:cs="Arial"/>
          <w:sz w:val="28"/>
          <w:szCs w:val="28"/>
        </w:rPr>
      </w:pPr>
      <w:r w:rsidRPr="00727824">
        <w:rPr>
          <w:rStyle w:val="spanjobtitle"/>
          <w:rFonts w:ascii="Arial" w:eastAsia="Arial" w:hAnsi="Arial" w:cs="Arial"/>
          <w:sz w:val="28"/>
          <w:szCs w:val="28"/>
        </w:rPr>
        <w:t>Personal Website</w:t>
      </w:r>
      <w:r w:rsidR="00204558" w:rsidRPr="00727824">
        <w:rPr>
          <w:rStyle w:val="Hyperlink"/>
          <w:rFonts w:ascii="Arial" w:eastAsia="Arial" w:hAnsi="Arial" w:cs="Arial"/>
          <w:sz w:val="28"/>
          <w:szCs w:val="28"/>
        </w:rPr>
        <w:t xml:space="preserve"> </w:t>
      </w:r>
    </w:p>
    <w:p w14:paraId="72121E62" w14:textId="319AD718" w:rsidR="00763E30" w:rsidRPr="00727824" w:rsidRDefault="00000000" w:rsidP="00C2531A">
      <w:pPr>
        <w:pStyle w:val="ulli"/>
        <w:numPr>
          <w:ilvl w:val="0"/>
          <w:numId w:val="8"/>
        </w:numPr>
        <w:spacing w:line="240" w:lineRule="auto"/>
        <w:contextualSpacing/>
        <w:rPr>
          <w:rFonts w:ascii="Arial" w:eastAsia="Arial" w:hAnsi="Arial" w:cs="Arial"/>
          <w:sz w:val="26"/>
          <w:szCs w:val="26"/>
        </w:rPr>
      </w:pPr>
      <w:hyperlink r:id="rId14" w:history="1">
        <w:r w:rsidR="005747CB" w:rsidRPr="00727824">
          <w:rPr>
            <w:rStyle w:val="Hyperlink"/>
            <w:rFonts w:ascii="Arial" w:eastAsia="Arial" w:hAnsi="Arial" w:cs="Arial"/>
            <w:sz w:val="26"/>
            <w:szCs w:val="26"/>
          </w:rPr>
          <w:t>https://qiqi-liang-personal.herokuapp.com/</w:t>
        </w:r>
      </w:hyperlink>
    </w:p>
    <w:p w14:paraId="63BA7151" w14:textId="58F7D4F8" w:rsidR="00874760" w:rsidRPr="00727824" w:rsidRDefault="006179BA" w:rsidP="001F1213">
      <w:pPr>
        <w:pStyle w:val="ulli"/>
        <w:numPr>
          <w:ilvl w:val="0"/>
          <w:numId w:val="5"/>
        </w:numPr>
        <w:spacing w:line="276" w:lineRule="auto"/>
        <w:ind w:left="640" w:hanging="261"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 xml:space="preserve">Designed user-friendly software interfaces </w:t>
      </w:r>
      <w:r w:rsidR="00070E26" w:rsidRPr="00727824">
        <w:rPr>
          <w:rStyle w:val="span"/>
          <w:rFonts w:ascii="Arial" w:eastAsia="Arial" w:hAnsi="Arial" w:cs="Arial"/>
          <w:sz w:val="26"/>
          <w:szCs w:val="26"/>
        </w:rPr>
        <w:t>using</w:t>
      </w:r>
      <w:r w:rsidR="007778A3"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="007778A3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React</w:t>
      </w:r>
      <w:r w:rsidR="001F1213" w:rsidRPr="00727824">
        <w:rPr>
          <w:rStyle w:val="span"/>
          <w:rFonts w:ascii="Arial" w:eastAsia="Arial" w:hAnsi="Arial" w:cs="Arial"/>
          <w:sz w:val="26"/>
          <w:szCs w:val="26"/>
        </w:rPr>
        <w:t xml:space="preserve">, </w:t>
      </w:r>
      <w:r w:rsidR="00070E26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HTML</w:t>
      </w:r>
      <w:r w:rsidR="00070E26" w:rsidRPr="00727824">
        <w:rPr>
          <w:rStyle w:val="span"/>
          <w:rFonts w:ascii="Arial" w:eastAsia="Arial" w:hAnsi="Arial" w:cs="Arial"/>
          <w:sz w:val="26"/>
          <w:szCs w:val="26"/>
        </w:rPr>
        <w:t xml:space="preserve"> and </w:t>
      </w:r>
      <w:r w:rsidR="00070E26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CSS</w:t>
      </w:r>
      <w:r w:rsidR="00070E26" w:rsidRPr="00727824">
        <w:rPr>
          <w:rStyle w:val="span"/>
          <w:rFonts w:ascii="Arial" w:eastAsia="Arial" w:hAnsi="Arial" w:cs="Arial"/>
          <w:sz w:val="26"/>
          <w:szCs w:val="26"/>
        </w:rPr>
        <w:t>.</w:t>
      </w:r>
    </w:p>
    <w:p w14:paraId="41687745" w14:textId="77777777" w:rsidR="001F1213" w:rsidRPr="00204558" w:rsidRDefault="001F1213" w:rsidP="001F1213">
      <w:pPr>
        <w:pStyle w:val="ulli"/>
        <w:spacing w:line="276" w:lineRule="auto"/>
        <w:ind w:left="640"/>
        <w:rPr>
          <w:rStyle w:val="span"/>
          <w:rFonts w:ascii="Arial" w:eastAsia="Arial" w:hAnsi="Arial" w:cs="Arial"/>
        </w:rPr>
      </w:pPr>
    </w:p>
    <w:p w14:paraId="61B63ADA" w14:textId="3179F125" w:rsidR="00DE029F" w:rsidRPr="00727824" w:rsidRDefault="00DE029F" w:rsidP="00C2531A">
      <w:pPr>
        <w:pStyle w:val="divdocumentsinglecolumn"/>
        <w:spacing w:before="80" w:line="240" w:lineRule="auto"/>
        <w:contextualSpacing/>
        <w:rPr>
          <w:rStyle w:val="Hyperlink"/>
          <w:rFonts w:ascii="Arial" w:eastAsia="Arial" w:hAnsi="Arial" w:cs="Arial"/>
          <w:sz w:val="28"/>
          <w:szCs w:val="28"/>
        </w:rPr>
      </w:pPr>
      <w:r w:rsidRPr="00727824">
        <w:rPr>
          <w:rStyle w:val="spanjobtitle"/>
          <w:rFonts w:ascii="Arial" w:eastAsia="Arial" w:hAnsi="Arial" w:cs="Arial"/>
          <w:sz w:val="28"/>
          <w:szCs w:val="28"/>
        </w:rPr>
        <w:t xml:space="preserve">TV Shows Application </w:t>
      </w:r>
    </w:p>
    <w:p w14:paraId="26FC97B6" w14:textId="2329948D" w:rsidR="00DE029F" w:rsidRPr="00727824" w:rsidRDefault="00000000" w:rsidP="00C2531A">
      <w:pPr>
        <w:pStyle w:val="ulli"/>
        <w:numPr>
          <w:ilvl w:val="0"/>
          <w:numId w:val="8"/>
        </w:numPr>
        <w:spacing w:line="240" w:lineRule="auto"/>
        <w:contextualSpacing/>
        <w:rPr>
          <w:rFonts w:ascii="Arial" w:eastAsia="Arial" w:hAnsi="Arial" w:cs="Arial"/>
          <w:sz w:val="26"/>
          <w:szCs w:val="26"/>
        </w:rPr>
      </w:pPr>
      <w:hyperlink r:id="rId15" w:history="1">
        <w:r w:rsidR="00DE029F" w:rsidRPr="00727824">
          <w:rPr>
            <w:rStyle w:val="Hyperlink"/>
            <w:rFonts w:ascii="Arial" w:eastAsia="Arial" w:hAnsi="Arial" w:cs="Arial"/>
            <w:sz w:val="26"/>
            <w:szCs w:val="26"/>
          </w:rPr>
          <w:t>https://qiqi-liang-tvshows.herokuapp.com/</w:t>
        </w:r>
      </w:hyperlink>
    </w:p>
    <w:p w14:paraId="4257A00A" w14:textId="4F4AB3F1" w:rsidR="009A5C62" w:rsidRPr="00727824" w:rsidRDefault="004C63EB" w:rsidP="009A5C62">
      <w:pPr>
        <w:pStyle w:val="ulli"/>
        <w:numPr>
          <w:ilvl w:val="0"/>
          <w:numId w:val="5"/>
        </w:numPr>
        <w:spacing w:line="276" w:lineRule="auto"/>
        <w:ind w:left="640" w:hanging="261"/>
        <w:rPr>
          <w:rStyle w:val="span"/>
          <w:rFonts w:ascii="Arial" w:eastAsia="Arial" w:hAnsi="Arial" w:cs="Arial"/>
          <w:sz w:val="26"/>
          <w:szCs w:val="26"/>
        </w:rPr>
      </w:pPr>
      <w:r w:rsidRPr="00727824">
        <w:rPr>
          <w:rStyle w:val="span"/>
          <w:rFonts w:ascii="Arial" w:eastAsia="Arial" w:hAnsi="Arial" w:cs="Arial"/>
          <w:sz w:val="26"/>
          <w:szCs w:val="26"/>
        </w:rPr>
        <w:t>Frontend</w:t>
      </w:r>
      <w:r w:rsidR="00BB7406"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="00DE029F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responsive</w:t>
      </w:r>
      <w:r w:rsidR="00DE029F" w:rsidRPr="00727824">
        <w:rPr>
          <w:rStyle w:val="span"/>
          <w:rFonts w:ascii="Arial" w:eastAsia="Arial" w:hAnsi="Arial" w:cs="Arial"/>
          <w:sz w:val="26"/>
          <w:szCs w:val="26"/>
        </w:rPr>
        <w:t xml:space="preserve"> website built with </w:t>
      </w:r>
      <w:r w:rsidR="00DE029F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React</w:t>
      </w:r>
      <w:r w:rsidR="00DE029F"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="00E96FF2" w:rsidRPr="00727824">
        <w:rPr>
          <w:rStyle w:val="span"/>
          <w:rFonts w:ascii="Arial" w:eastAsia="Arial" w:hAnsi="Arial" w:cs="Arial"/>
          <w:sz w:val="26"/>
          <w:szCs w:val="26"/>
        </w:rPr>
        <w:t>and</w:t>
      </w:r>
      <w:r w:rsidR="00DE029F" w:rsidRPr="00727824">
        <w:rPr>
          <w:rStyle w:val="span"/>
          <w:rFonts w:ascii="Arial" w:eastAsia="Arial" w:hAnsi="Arial" w:cs="Arial"/>
          <w:sz w:val="26"/>
          <w:szCs w:val="26"/>
        </w:rPr>
        <w:t xml:space="preserve"> </w:t>
      </w:r>
      <w:r w:rsidR="00DE029F" w:rsidRPr="00727824">
        <w:rPr>
          <w:rStyle w:val="span"/>
          <w:rFonts w:ascii="Arial" w:eastAsia="Arial" w:hAnsi="Arial" w:cs="Arial"/>
          <w:b/>
          <w:bCs/>
          <w:sz w:val="26"/>
          <w:szCs w:val="26"/>
        </w:rPr>
        <w:t>Redux Toolkit</w:t>
      </w:r>
    </w:p>
    <w:p w14:paraId="11C08EE9" w14:textId="77777777" w:rsidR="00246998" w:rsidRPr="00204558" w:rsidRDefault="00246998" w:rsidP="00246998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04558">
        <w:rPr>
          <w:rFonts w:ascii="Arial" w:eastAsia="Arial" w:hAnsi="Arial" w:cs="Arial"/>
          <w:b/>
          <w:bCs/>
          <w:sz w:val="28"/>
          <w:szCs w:val="28"/>
        </w:rPr>
        <w:t>Skills</w:t>
      </w:r>
    </w:p>
    <w:p w14:paraId="1E4450D3" w14:textId="3934907E" w:rsidR="003A41C1" w:rsidRPr="00204558" w:rsidRDefault="00246998" w:rsidP="003A41C1">
      <w:pPr>
        <w:pStyle w:val="divdocumentdivsectiontitle"/>
        <w:numPr>
          <w:ilvl w:val="0"/>
          <w:numId w:val="11"/>
        </w:numPr>
        <w:pBdr>
          <w:top w:val="none" w:sz="0" w:space="0" w:color="auto"/>
          <w:bottom w:val="none" w:sz="0" w:space="0" w:color="auto"/>
        </w:pBdr>
        <w:spacing w:before="200" w:after="40"/>
        <w:rPr>
          <w:rStyle w:val="span"/>
          <w:rFonts w:ascii="Arial" w:eastAsia="Arial" w:hAnsi="Arial" w:cs="Arial"/>
          <w:color w:val="000000" w:themeColor="text1"/>
          <w:lang w:eastAsia="zh-CN"/>
        </w:rPr>
      </w:pPr>
      <w:r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>JavaScript, React.js,</w:t>
      </w:r>
      <w:r w:rsidR="00E165E9"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 xml:space="preserve"> React Native,</w:t>
      </w:r>
      <w:r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 xml:space="preserve"> Redux Toolkit, Node.js, Mongo DB, Firebase, HTML, CSS, Bootstrap</w:t>
      </w:r>
      <w:r w:rsidR="00F1024C"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 xml:space="preserve">, REST API, </w:t>
      </w:r>
      <w:proofErr w:type="spellStart"/>
      <w:r w:rsidR="00F1024C"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>Axios</w:t>
      </w:r>
      <w:proofErr w:type="spellEnd"/>
      <w:r w:rsidR="00F1024C"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 xml:space="preserve">, </w:t>
      </w:r>
      <w:r w:rsidR="00F03627" w:rsidRPr="00204558">
        <w:rPr>
          <w:rFonts w:ascii="Arial" w:eastAsia="Arial" w:hAnsi="Arial" w:cs="Arial"/>
          <w:color w:val="000000" w:themeColor="text1"/>
          <w:sz w:val="24"/>
          <w:szCs w:val="24"/>
          <w:lang w:eastAsia="zh-CN"/>
        </w:rPr>
        <w:t>GitHub</w:t>
      </w:r>
    </w:p>
    <w:p w14:paraId="346A5574" w14:textId="2F30FF59" w:rsidR="004E73C0" w:rsidRPr="00204558" w:rsidRDefault="006179BA">
      <w:pPr>
        <w:pStyle w:val="divdocumentdivsectiontitle"/>
        <w:spacing w:before="200" w:after="4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204558">
        <w:rPr>
          <w:rFonts w:ascii="Arial" w:eastAsia="Arial" w:hAnsi="Arial" w:cs="Arial"/>
          <w:b/>
          <w:bCs/>
          <w:sz w:val="28"/>
          <w:szCs w:val="28"/>
        </w:rPr>
        <w:t xml:space="preserve">Education </w:t>
      </w:r>
    </w:p>
    <w:p w14:paraId="6E5D1FE6" w14:textId="26F5D684" w:rsidR="004E73C0" w:rsidRPr="004B1F35" w:rsidRDefault="009226CC">
      <w:pPr>
        <w:pStyle w:val="divdocumentsinglecolumn"/>
        <w:tabs>
          <w:tab w:val="right" w:pos="10620"/>
        </w:tabs>
        <w:spacing w:line="280" w:lineRule="atLeast"/>
        <w:rPr>
          <w:rFonts w:ascii="Arial" w:eastAsia="Arial" w:hAnsi="Arial" w:cs="Arial"/>
          <w:sz w:val="26"/>
          <w:szCs w:val="26"/>
        </w:rPr>
      </w:pPr>
      <w:r w:rsidRPr="004B1F35">
        <w:rPr>
          <w:rStyle w:val="spandegree"/>
          <w:rFonts w:ascii="Arial" w:eastAsia="Arial" w:hAnsi="Arial" w:cs="Arial"/>
          <w:sz w:val="28"/>
          <w:szCs w:val="28"/>
        </w:rPr>
        <w:t>Bachelor</w:t>
      </w:r>
      <w:r w:rsidR="006179BA" w:rsidRPr="004B1F35">
        <w:rPr>
          <w:rStyle w:val="spandegree"/>
          <w:rFonts w:ascii="Arial" w:eastAsia="Arial" w:hAnsi="Arial" w:cs="Arial"/>
          <w:sz w:val="28"/>
          <w:szCs w:val="28"/>
        </w:rPr>
        <w:t xml:space="preserve"> of </w:t>
      </w:r>
      <w:r w:rsidR="00E07F38" w:rsidRPr="004B1F35">
        <w:rPr>
          <w:rStyle w:val="spandegree"/>
          <w:rFonts w:ascii="Arial" w:eastAsia="Arial" w:hAnsi="Arial" w:cs="Arial"/>
          <w:sz w:val="28"/>
          <w:szCs w:val="28"/>
        </w:rPr>
        <w:t>A</w:t>
      </w:r>
      <w:r w:rsidR="00E62DB6" w:rsidRPr="004B1F35">
        <w:rPr>
          <w:rStyle w:val="spandegree"/>
          <w:rFonts w:ascii="Arial" w:eastAsia="Arial" w:hAnsi="Arial" w:cs="Arial"/>
          <w:sz w:val="28"/>
          <w:szCs w:val="28"/>
        </w:rPr>
        <w:t>r</w:t>
      </w:r>
      <w:r w:rsidR="00E07F38" w:rsidRPr="004B1F35">
        <w:rPr>
          <w:rStyle w:val="spandegree"/>
          <w:rFonts w:ascii="Arial" w:eastAsia="Arial" w:hAnsi="Arial" w:cs="Arial"/>
          <w:sz w:val="28"/>
          <w:szCs w:val="28"/>
        </w:rPr>
        <w:t xml:space="preserve">t &amp; </w:t>
      </w:r>
      <w:r w:rsidRPr="004B1F35">
        <w:rPr>
          <w:rStyle w:val="spandegree"/>
          <w:rFonts w:ascii="Arial" w:eastAsia="Arial" w:hAnsi="Arial" w:cs="Arial"/>
          <w:sz w:val="28"/>
          <w:szCs w:val="28"/>
        </w:rPr>
        <w:t>Science</w:t>
      </w:r>
      <w:r w:rsidR="006179BA" w:rsidRPr="004B1F35">
        <w:rPr>
          <w:rStyle w:val="span"/>
          <w:rFonts w:ascii="Arial" w:eastAsia="Arial" w:hAnsi="Arial" w:cs="Arial"/>
          <w:sz w:val="26"/>
          <w:szCs w:val="26"/>
        </w:rPr>
        <w:t>:</w:t>
      </w:r>
      <w:r w:rsidR="000A7411" w:rsidRPr="00204558">
        <w:rPr>
          <w:rStyle w:val="span"/>
          <w:rFonts w:ascii="Arial" w:eastAsia="Arial" w:hAnsi="Arial" w:cs="Arial"/>
          <w:lang w:eastAsia="zh-CN"/>
        </w:rPr>
        <w:t xml:space="preserve"> </w:t>
      </w:r>
      <w:r w:rsidR="00735B3A" w:rsidRPr="004B1F35">
        <w:rPr>
          <w:rStyle w:val="span"/>
          <w:rFonts w:ascii="Arial" w:eastAsia="Arial" w:hAnsi="Arial" w:cs="Arial"/>
          <w:sz w:val="26"/>
          <w:szCs w:val="26"/>
          <w:lang w:eastAsia="zh-CN"/>
        </w:rPr>
        <w:t>Information Technology Management</w:t>
      </w:r>
      <w:r w:rsidR="006179BA" w:rsidRPr="004B1F35">
        <w:rPr>
          <w:rStyle w:val="datesWrapper"/>
          <w:rFonts w:ascii="Arial" w:eastAsia="Arial" w:hAnsi="Arial" w:cs="Arial"/>
          <w:sz w:val="26"/>
          <w:szCs w:val="26"/>
        </w:rPr>
        <w:tab/>
        <w:t xml:space="preserve"> </w:t>
      </w:r>
      <w:r w:rsidR="006179BA" w:rsidRPr="004B1F35">
        <w:rPr>
          <w:rStyle w:val="span"/>
          <w:rFonts w:ascii="Arial" w:eastAsia="Arial" w:hAnsi="Arial" w:cs="Arial"/>
          <w:b/>
          <w:bCs/>
          <w:sz w:val="26"/>
          <w:szCs w:val="26"/>
        </w:rPr>
        <w:t>05/2019</w:t>
      </w:r>
      <w:r w:rsidR="006179BA" w:rsidRPr="004B1F35">
        <w:rPr>
          <w:rStyle w:val="datesWrapper"/>
          <w:rFonts w:ascii="Arial" w:eastAsia="Arial" w:hAnsi="Arial" w:cs="Arial"/>
          <w:sz w:val="26"/>
          <w:szCs w:val="26"/>
        </w:rPr>
        <w:t xml:space="preserve"> </w:t>
      </w:r>
    </w:p>
    <w:p w14:paraId="6426FC47" w14:textId="4F5F70B9" w:rsidR="004E73C0" w:rsidRPr="004B1F35" w:rsidRDefault="006179BA">
      <w:pPr>
        <w:pStyle w:val="spanpaddedline"/>
        <w:tabs>
          <w:tab w:val="right" w:pos="10620"/>
        </w:tabs>
        <w:spacing w:line="280" w:lineRule="atLeast"/>
        <w:rPr>
          <w:rFonts w:ascii="Arial" w:eastAsia="Arial" w:hAnsi="Arial" w:cs="Arial"/>
          <w:sz w:val="26"/>
          <w:szCs w:val="26"/>
        </w:rPr>
      </w:pPr>
      <w:r w:rsidRPr="004B1F35">
        <w:rPr>
          <w:rStyle w:val="spancompanyname"/>
          <w:rFonts w:ascii="Arial" w:eastAsia="Arial" w:hAnsi="Arial" w:cs="Arial"/>
          <w:b w:val="0"/>
          <w:bCs w:val="0"/>
          <w:sz w:val="26"/>
          <w:szCs w:val="26"/>
        </w:rPr>
        <w:t>Syracuse University</w:t>
      </w:r>
      <w:r w:rsidRPr="004B1F35">
        <w:rPr>
          <w:rFonts w:ascii="Arial" w:eastAsia="Arial" w:hAnsi="Arial" w:cs="Arial"/>
          <w:sz w:val="26"/>
          <w:szCs w:val="26"/>
        </w:rPr>
        <w:t xml:space="preserve"> </w:t>
      </w:r>
      <w:r w:rsidRPr="004B1F35">
        <w:rPr>
          <w:rStyle w:val="datesWrapper"/>
          <w:rFonts w:ascii="Arial" w:eastAsia="Arial" w:hAnsi="Arial" w:cs="Arial"/>
          <w:sz w:val="26"/>
          <w:szCs w:val="26"/>
        </w:rPr>
        <w:tab/>
        <w:t xml:space="preserve"> </w:t>
      </w:r>
      <w:r w:rsidRPr="004B1F35">
        <w:rPr>
          <w:rStyle w:val="spanjoblocation"/>
          <w:rFonts w:ascii="Arial" w:eastAsia="Arial" w:hAnsi="Arial" w:cs="Arial"/>
          <w:b w:val="0"/>
          <w:bCs w:val="0"/>
          <w:sz w:val="26"/>
          <w:szCs w:val="26"/>
        </w:rPr>
        <w:t>Syracuse, NY</w:t>
      </w:r>
      <w:r w:rsidRPr="004B1F35">
        <w:rPr>
          <w:rStyle w:val="datesWrapper"/>
          <w:rFonts w:ascii="Arial" w:eastAsia="Arial" w:hAnsi="Arial" w:cs="Arial"/>
          <w:sz w:val="26"/>
          <w:szCs w:val="26"/>
        </w:rPr>
        <w:t xml:space="preserve"> </w:t>
      </w:r>
    </w:p>
    <w:sectPr w:rsidR="004E73C0" w:rsidRPr="004B1F3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CC276" w14:textId="77777777" w:rsidR="00717772" w:rsidRDefault="00717772" w:rsidP="008E27B2">
      <w:pPr>
        <w:spacing w:line="240" w:lineRule="auto"/>
      </w:pPr>
      <w:r>
        <w:separator/>
      </w:r>
    </w:p>
  </w:endnote>
  <w:endnote w:type="continuationSeparator" w:id="0">
    <w:p w14:paraId="2B633995" w14:textId="77777777" w:rsidR="00717772" w:rsidRDefault="00717772" w:rsidP="008E2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6CC21" w14:textId="77777777" w:rsidR="008E27B2" w:rsidRDefault="008E27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72044" w14:textId="77777777" w:rsidR="008E27B2" w:rsidRDefault="008E27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2465" w14:textId="77777777" w:rsidR="008E27B2" w:rsidRDefault="008E27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F373" w14:textId="77777777" w:rsidR="00717772" w:rsidRDefault="00717772" w:rsidP="008E27B2">
      <w:pPr>
        <w:spacing w:line="240" w:lineRule="auto"/>
      </w:pPr>
      <w:r>
        <w:separator/>
      </w:r>
    </w:p>
  </w:footnote>
  <w:footnote w:type="continuationSeparator" w:id="0">
    <w:p w14:paraId="63F58EC3" w14:textId="77777777" w:rsidR="00717772" w:rsidRDefault="00717772" w:rsidP="008E2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D955" w14:textId="77777777" w:rsidR="008E27B2" w:rsidRDefault="008E27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D9B74" w14:textId="77777777" w:rsidR="008E27B2" w:rsidRDefault="008E27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D4F8" w14:textId="77777777" w:rsidR="008E27B2" w:rsidRDefault="008E27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6E63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8E60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89E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090D8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F204B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8AE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8C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C524F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76AC7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400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B4FA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57852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00C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AC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2F8A0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6491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6EE2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6C4C14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4AEF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2475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CB8E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FE8F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36E4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B46D2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E00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523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CC08CF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40D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66A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9566B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3CEDB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02E1F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FD0D5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1EDF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1069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C2C21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C0E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54FC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6EF7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804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8CE3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E45B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5AA6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64C5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20954AB"/>
    <w:multiLevelType w:val="multilevel"/>
    <w:tmpl w:val="D624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0D5B18"/>
    <w:multiLevelType w:val="hybridMultilevel"/>
    <w:tmpl w:val="079894EE"/>
    <w:lvl w:ilvl="0" w:tplc="956A78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779A6"/>
    <w:multiLevelType w:val="hybridMultilevel"/>
    <w:tmpl w:val="64D00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67A3F"/>
    <w:multiLevelType w:val="hybridMultilevel"/>
    <w:tmpl w:val="3ADA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460BB"/>
    <w:multiLevelType w:val="hybridMultilevel"/>
    <w:tmpl w:val="6D7E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6133E"/>
    <w:multiLevelType w:val="hybridMultilevel"/>
    <w:tmpl w:val="A968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E0F1B"/>
    <w:multiLevelType w:val="hybridMultilevel"/>
    <w:tmpl w:val="71D2F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76170">
    <w:abstractNumId w:val="0"/>
  </w:num>
  <w:num w:numId="2" w16cid:durableId="914975447">
    <w:abstractNumId w:val="1"/>
  </w:num>
  <w:num w:numId="3" w16cid:durableId="1676806564">
    <w:abstractNumId w:val="2"/>
  </w:num>
  <w:num w:numId="4" w16cid:durableId="994069747">
    <w:abstractNumId w:val="3"/>
  </w:num>
  <w:num w:numId="5" w16cid:durableId="1005866276">
    <w:abstractNumId w:val="4"/>
  </w:num>
  <w:num w:numId="6" w16cid:durableId="582182321">
    <w:abstractNumId w:val="5"/>
  </w:num>
  <w:num w:numId="7" w16cid:durableId="924724249">
    <w:abstractNumId w:val="9"/>
  </w:num>
  <w:num w:numId="8" w16cid:durableId="1420786229">
    <w:abstractNumId w:val="7"/>
  </w:num>
  <w:num w:numId="9" w16cid:durableId="896821285">
    <w:abstractNumId w:val="11"/>
  </w:num>
  <w:num w:numId="10" w16cid:durableId="2072073477">
    <w:abstractNumId w:val="8"/>
  </w:num>
  <w:num w:numId="11" w16cid:durableId="644706352">
    <w:abstractNumId w:val="6"/>
  </w:num>
  <w:num w:numId="12" w16cid:durableId="21186714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C0"/>
    <w:rsid w:val="000236B6"/>
    <w:rsid w:val="00064004"/>
    <w:rsid w:val="00070E26"/>
    <w:rsid w:val="00071EC9"/>
    <w:rsid w:val="00081D93"/>
    <w:rsid w:val="00090A53"/>
    <w:rsid w:val="000A7411"/>
    <w:rsid w:val="000C68B5"/>
    <w:rsid w:val="000D03CA"/>
    <w:rsid w:val="000F07AE"/>
    <w:rsid w:val="0011518F"/>
    <w:rsid w:val="001221F8"/>
    <w:rsid w:val="00145D70"/>
    <w:rsid w:val="00153D4C"/>
    <w:rsid w:val="00154B07"/>
    <w:rsid w:val="001A0B01"/>
    <w:rsid w:val="001A5ECF"/>
    <w:rsid w:val="001F1213"/>
    <w:rsid w:val="00204558"/>
    <w:rsid w:val="00222C58"/>
    <w:rsid w:val="00231289"/>
    <w:rsid w:val="00246998"/>
    <w:rsid w:val="00281908"/>
    <w:rsid w:val="002B6886"/>
    <w:rsid w:val="002C2F57"/>
    <w:rsid w:val="002E60FF"/>
    <w:rsid w:val="002F11CB"/>
    <w:rsid w:val="002F4FCA"/>
    <w:rsid w:val="0030115B"/>
    <w:rsid w:val="003046D2"/>
    <w:rsid w:val="00330E59"/>
    <w:rsid w:val="003345BF"/>
    <w:rsid w:val="00343881"/>
    <w:rsid w:val="0036689C"/>
    <w:rsid w:val="003A41C1"/>
    <w:rsid w:val="003B6781"/>
    <w:rsid w:val="003C0359"/>
    <w:rsid w:val="003C73C6"/>
    <w:rsid w:val="003C7FA1"/>
    <w:rsid w:val="004172A1"/>
    <w:rsid w:val="00427A7A"/>
    <w:rsid w:val="00436083"/>
    <w:rsid w:val="00444A39"/>
    <w:rsid w:val="00486D15"/>
    <w:rsid w:val="004A673C"/>
    <w:rsid w:val="004B1F35"/>
    <w:rsid w:val="004C63EB"/>
    <w:rsid w:val="004D64AA"/>
    <w:rsid w:val="004E73C0"/>
    <w:rsid w:val="004F4723"/>
    <w:rsid w:val="00501EC1"/>
    <w:rsid w:val="00512A46"/>
    <w:rsid w:val="00513737"/>
    <w:rsid w:val="00535AFA"/>
    <w:rsid w:val="005747CB"/>
    <w:rsid w:val="00586F29"/>
    <w:rsid w:val="005C7F13"/>
    <w:rsid w:val="005E62DD"/>
    <w:rsid w:val="005E6C6F"/>
    <w:rsid w:val="00612F8B"/>
    <w:rsid w:val="006179BA"/>
    <w:rsid w:val="006340AA"/>
    <w:rsid w:val="00650956"/>
    <w:rsid w:val="0065230F"/>
    <w:rsid w:val="00680FEE"/>
    <w:rsid w:val="00690CCA"/>
    <w:rsid w:val="00717772"/>
    <w:rsid w:val="00727824"/>
    <w:rsid w:val="00735B3A"/>
    <w:rsid w:val="00755F28"/>
    <w:rsid w:val="00763E30"/>
    <w:rsid w:val="007778A3"/>
    <w:rsid w:val="00795EA5"/>
    <w:rsid w:val="007E45BC"/>
    <w:rsid w:val="007E7663"/>
    <w:rsid w:val="008310D0"/>
    <w:rsid w:val="00835BE6"/>
    <w:rsid w:val="0084680F"/>
    <w:rsid w:val="0085379D"/>
    <w:rsid w:val="008616AE"/>
    <w:rsid w:val="00864FEE"/>
    <w:rsid w:val="008734FA"/>
    <w:rsid w:val="00873BD9"/>
    <w:rsid w:val="00874760"/>
    <w:rsid w:val="00877FAF"/>
    <w:rsid w:val="008919EC"/>
    <w:rsid w:val="008A767C"/>
    <w:rsid w:val="008C5019"/>
    <w:rsid w:val="008E27B2"/>
    <w:rsid w:val="008F540B"/>
    <w:rsid w:val="009226CC"/>
    <w:rsid w:val="00931E45"/>
    <w:rsid w:val="009342A8"/>
    <w:rsid w:val="00947CE1"/>
    <w:rsid w:val="00981E6E"/>
    <w:rsid w:val="00986C51"/>
    <w:rsid w:val="00990F5E"/>
    <w:rsid w:val="009A5822"/>
    <w:rsid w:val="009A5C62"/>
    <w:rsid w:val="009C063C"/>
    <w:rsid w:val="009C6C9F"/>
    <w:rsid w:val="009E0D5A"/>
    <w:rsid w:val="009F1A62"/>
    <w:rsid w:val="00A013D8"/>
    <w:rsid w:val="00A15242"/>
    <w:rsid w:val="00A1579F"/>
    <w:rsid w:val="00A27A4B"/>
    <w:rsid w:val="00A35E00"/>
    <w:rsid w:val="00A36FE5"/>
    <w:rsid w:val="00A722B7"/>
    <w:rsid w:val="00A8571E"/>
    <w:rsid w:val="00AC4724"/>
    <w:rsid w:val="00AE2C80"/>
    <w:rsid w:val="00AE4CEE"/>
    <w:rsid w:val="00B034BB"/>
    <w:rsid w:val="00B52DA8"/>
    <w:rsid w:val="00B57C33"/>
    <w:rsid w:val="00B838A9"/>
    <w:rsid w:val="00B86C0D"/>
    <w:rsid w:val="00BB187A"/>
    <w:rsid w:val="00BB7406"/>
    <w:rsid w:val="00BE0525"/>
    <w:rsid w:val="00C01092"/>
    <w:rsid w:val="00C06605"/>
    <w:rsid w:val="00C2531A"/>
    <w:rsid w:val="00C60BD6"/>
    <w:rsid w:val="00CA369B"/>
    <w:rsid w:val="00CA57B1"/>
    <w:rsid w:val="00CB2DD7"/>
    <w:rsid w:val="00CF02CC"/>
    <w:rsid w:val="00D11CAA"/>
    <w:rsid w:val="00D21188"/>
    <w:rsid w:val="00DA1FCC"/>
    <w:rsid w:val="00DB5A8B"/>
    <w:rsid w:val="00DC1B0F"/>
    <w:rsid w:val="00DC1FF5"/>
    <w:rsid w:val="00DE029F"/>
    <w:rsid w:val="00DF2588"/>
    <w:rsid w:val="00E07F38"/>
    <w:rsid w:val="00E165E9"/>
    <w:rsid w:val="00E53F12"/>
    <w:rsid w:val="00E62DB6"/>
    <w:rsid w:val="00E64548"/>
    <w:rsid w:val="00E64766"/>
    <w:rsid w:val="00E96FF2"/>
    <w:rsid w:val="00EE786B"/>
    <w:rsid w:val="00F03627"/>
    <w:rsid w:val="00F1024C"/>
    <w:rsid w:val="00F2682A"/>
    <w:rsid w:val="00F35A1B"/>
    <w:rsid w:val="00F4144E"/>
    <w:rsid w:val="00F41F38"/>
    <w:rsid w:val="00F476FC"/>
    <w:rsid w:val="00F6693D"/>
    <w:rsid w:val="00F768B6"/>
    <w:rsid w:val="00F801F6"/>
    <w:rsid w:val="00FA155C"/>
    <w:rsid w:val="00FA1DE2"/>
    <w:rsid w:val="00FC2F65"/>
    <w:rsid w:val="00FD01D4"/>
    <w:rsid w:val="00FD3054"/>
    <w:rsid w:val="00FE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DC52"/>
  <w15:docId w15:val="{ED237755-D91B-1247-9847-50190684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eastAsia="Times New Roman"/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eastAsia="Times New Roman"/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eastAsia="Times New Roman"/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eastAsia="Times New Roman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eastAsia="Times New Roman"/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eastAsia="Times New Roman"/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top w:val="single" w:sz="12" w:space="0" w:color="DADADA"/>
        <w:bottom w:val="none" w:sz="0" w:space="6" w:color="auto"/>
      </w:pBdr>
      <w:spacing w:line="560" w:lineRule="atLeast"/>
      <w:jc w:val="center"/>
    </w:pPr>
    <w:rPr>
      <w:caps/>
      <w:color w:val="CB454E"/>
      <w:sz w:val="44"/>
      <w:szCs w:val="44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pBdr>
        <w:top w:val="single" w:sz="16" w:space="0" w:color="DADADA"/>
      </w:pBdr>
      <w:spacing w:line="300" w:lineRule="atLeast"/>
      <w:jc w:val="center"/>
    </w:pPr>
    <w:rPr>
      <w:sz w:val="20"/>
      <w:szCs w:val="20"/>
    </w:rPr>
  </w:style>
  <w:style w:type="paragraph" w:customStyle="1" w:styleId="divdocumentSECTIONCNTCsection">
    <w:name w:val="div_document_SECTION_CNTC + 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top w:val="single" w:sz="12" w:space="0" w:color="DADADA"/>
        <w:bottom w:val="single" w:sz="16" w:space="4" w:color="DADADA"/>
      </w:pBdr>
      <w:spacing w:line="280" w:lineRule="atLeast"/>
    </w:pPr>
    <w:rPr>
      <w:color w:val="CB454E"/>
      <w:sz w:val="22"/>
      <w:szCs w:val="22"/>
    </w:rPr>
  </w:style>
  <w:style w:type="paragraph" w:customStyle="1" w:styleId="divdocumentsinglecolumn">
    <w:name w:val="div_document_singlecolumn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paragraph" w:customStyle="1" w:styleId="divdocumentsection">
    <w:name w:val="div_document_section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8E27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27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B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E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E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F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qiliang1996@gmail.com" TargetMode="External"/><Relationship Id="rId13" Type="http://schemas.openxmlformats.org/officeDocument/2006/relationships/hyperlink" Target="https://play.google.com/store/apps/details?id=com.qiqiappfina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github.com/qiqiliang1996" TargetMode="External"/><Relationship Id="rId12" Type="http://schemas.openxmlformats.org/officeDocument/2006/relationships/hyperlink" Target="https://qiqi-liang-backend.herokuapp.com/api/movi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iqi-liang-frontend.herokuapp.com/mov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qiqi-liang-tvshows.herokuap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lassait.com/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qiqi-liang-7399441bb/" TargetMode="External"/><Relationship Id="rId14" Type="http://schemas.openxmlformats.org/officeDocument/2006/relationships/hyperlink" Target="https://qiqi-liang-personal.herokuap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QIQI LIANG</dc:title>
  <cp:lastModifiedBy>Microsoft Office User</cp:lastModifiedBy>
  <cp:revision>15</cp:revision>
  <dcterms:created xsi:type="dcterms:W3CDTF">2022-07-28T15:06:00Z</dcterms:created>
  <dcterms:modified xsi:type="dcterms:W3CDTF">2022-08-15T18:21:00Z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3a513b21-deeb-4333-b021-ca556273a139</vt:lpwstr>
  </property>
  <property fmtid="{D5CDD505-2E9C-101B-9397-08002B2CF9AE}" pid="3" name="x1ye=0">
    <vt:lpwstr>ODIAAB+LCAAAAAAABAAVl7W2q1AURT+IArfiFbi70wHB3QNf/3J7RgJnn73WnBCH4jiCQCxO0xgh8ALGEQjMowLJozzKQU9eGNp5BeJzdu8opuSnOz/C8KpnPyQZpgFgxyAFVITWma0kyxlXr6IEN+1c2/TAE+mZiGzBh6NPjYPNibG/ad/kTCAtiTCqXy+Ci5fTgq2kTHakBwFAikWghhEUgcEnfRo5FZ0dYzcFQn0olmwKFgx8VRY3u4K15qL</vt:lpwstr>
  </property>
  <property fmtid="{D5CDD505-2E9C-101B-9397-08002B2CF9AE}" pid="4" name="x1ye=1">
    <vt:lpwstr>IOebbIys5+b3LFq4cu+bVRHwZUdcD+nLAXSANgMJZJklIELxAowoePgwxfIOBevfBjkesnaciNsiNLN9deZJQFlnR0UzlqIQwsRMSoGIUtCyW54A6a475WAzCJ1yNTeCkP8i4uoeNYWCQfYMvZ/V7AZVxZKaAimmGCb1bc+obhTcfKJ/xHKJ7YkROP7ADfDRAw09nVkPYj1ecmjwuN2dfMYdnU+/h9FwkUWYSnQrwonyiMCk6z7nT6J5z9dUdin</vt:lpwstr>
  </property>
  <property fmtid="{D5CDD505-2E9C-101B-9397-08002B2CF9AE}" pid="5" name="x1ye=10">
    <vt:lpwstr>HZQl3Wj7VCFhrcDFVMcnik4FZQT8ZnTBIqkr7xa6Om7a6Y0eggh/IUtDHkM+PW3bWseTBA34R/P13PrKvFFM00wZVQ5q8072CXTMoHu0HhpfW9nPqrpdjNv/BFO93hWjLPQbGkovAK/R35AU4t4Ruhb1yHjJxVRj8MJWp+YEisEufgE2JpJkdRz3vt2pZVKvStf46/NwavCbIjqcGKGcKCHlJzPgw94EtPuAbxnR+s5JLx2ccvjvRArovQmutx3</vt:lpwstr>
  </property>
  <property fmtid="{D5CDD505-2E9C-101B-9397-08002B2CF9AE}" pid="6" name="x1ye=11">
    <vt:lpwstr>QjzHG84wNGM4Pg9sWeGfRQFx/drI3cy7YjxC1qoNXw/MgXZPUtfuEfhTOs9kjC5FXokT9cK0LdZ3ViEf+24NVIeAPcQTsW8Te4Lbrlo/G1VcqSn5LAAAHytOq9fFAyU+w0tTls3RVxQyXEGYfYW8wBTE1mpWEfAvUb84QRv2a++nyVrbH4mWAFbfklNORqRwpjtXu1rTKiDpfNH1cXPvV+YxclviuRmcw6wCO2CNNb6JURikrZoyPcHPplkfY6i</vt:lpwstr>
  </property>
  <property fmtid="{D5CDD505-2E9C-101B-9397-08002B2CF9AE}" pid="7" name="x1ye=12">
    <vt:lpwstr>9g0+QzoN6X4GGqAc14y8LlYRYoQ+DAem4wLJUuCdEfKmgDjdcfElIfKNrsZTMtt/qgvHcDmf2QlJ+36NWevBssgWdTcPBHtgBNjF6tymG96ivFMb7EdrIFATGXSfkAqpJlPxyeqIvlFLF32LUVLTTnoXIXDyfmVQRI4gbLdkGjawwSghAc1N5yy4DE/LcRTbCzbhhdy3sY0UDL78iRuT25NrcjOoX0XPRqPLOF/318eN+H4IDY+jEUi5JBG3X9L</vt:lpwstr>
  </property>
  <property fmtid="{D5CDD505-2E9C-101B-9397-08002B2CF9AE}" pid="8" name="x1ye=13">
    <vt:lpwstr>tTiN7m35t2kFgoTGbrcMiwy+tMIiKav4BuN4r5uIAFuMWHS5iZ1JmLlixul9Du4Q5eHZTJfA+lLmIWMRqyeqHFsLz0ONlPXcSBaFf9t13Ia0mpBspEsEdykC2g0jL8Dm+fnPYh/5goeWJAaWniO3N7IXiHLhBAGO3yAtfIIrR+7MZCE+ezLRN9fi7D3mIJhkne4/Z4a3h9gQPA99wwSfBtKlINb0vPeTctjTw+eB4tkY6ZxImKH1NMpJIEP6887</vt:lpwstr>
  </property>
  <property fmtid="{D5CDD505-2E9C-101B-9397-08002B2CF9AE}" pid="9" name="x1ye=14">
    <vt:lpwstr>kIJdMkBvF+c0fEZ69NPrs6qmMbw58rRCguvcEUmh9fMJ0XAE1tnoxsXOvsuyye2pvVr7UfiZD4XtoWvxal/Ergz5NXlj+USPpBCH2tDSVLrUC0P2dfu5zxdaX38rZKrcAkOZsdIlDIWMvyNRf4FgTAQE/igr6/uk6QFuqlhL2tdFksokLJVqkeZSh2Kd+E4AmI4OsCql9b3XiHiuoZz+IxdKaMA0Zhy1YYtjyHh6A0cA2joLeoNsdr3vdT5Yojg</vt:lpwstr>
  </property>
  <property fmtid="{D5CDD505-2E9C-101B-9397-08002B2CF9AE}" pid="10" name="x1ye=15">
    <vt:lpwstr>Hbwwi7BlFe/jBf2N17QNANaGbG7LosVBpzmjQWH8Rgrb5XBwtiyv/UfqIuHCtZGqE4Y1XxQ8xzrFtk+UhOPxK0MoV6mwgzudP/O2PPVQdbPfz4FTKn4Qz9vHADTYkp6ihbocMxwOncGzhAzBC4DQuzKZAtTydWaTcGeDiiTc8scAruIgdIaue+8mt5W/6bhAViVTxrW7RIgfRm5o8GHFn1hbS5uDzt2dIy6VUm3kMrhRexQEqJBcM3K5mP7JMjX</vt:lpwstr>
  </property>
  <property fmtid="{D5CDD505-2E9C-101B-9397-08002B2CF9AE}" pid="11" name="x1ye=16">
    <vt:lpwstr>pTUPMk2KLBpDCv4g4Nfk9Sc8zab1ktX6EcISOQEwMFoFdoDeJ/S5R+6UfV8pS1RiKhKe+7Ez/W43A4tRUXu6wxfz5qII7I+F4MSlejxL3PxWnyxoKxwRX/EyBBwVSd4mivRfoUN/coR8gLhv+KSnuO2FhvENKDIGzIBKmzQWp58cWCc9H+o7Rk8592fjV3ar82YugeTAtUvbKVSTLxVCt2L5dOP+B14nKW20jJ/rb7Pxc68S1FDV6GSb35TvJeu</vt:lpwstr>
  </property>
  <property fmtid="{D5CDD505-2E9C-101B-9397-08002B2CF9AE}" pid="12" name="x1ye=17">
    <vt:lpwstr>wCNHsqgppbwKm1QhbGIX6knnoYUT6XdbVmKM8WIMYj2g2Q/lZCQZ2ZurbbeMgJd1Fz5RA6z5pAFaCCCp0nA0F0U5CbdqdWmwTn3NxdPJB0e87i6wOAttvW438/smH8sVuE/2OhxkephrB03K5K+MHriLA2G0LOktaw7JZUzsI5SSnbuxZI3pV+/IYWP9Yia+mzU+L4tSsExppBY+bGLdGtouuJyB9FnrMcyo3Z724smWQT5tB81noSVdL0m4oHN</vt:lpwstr>
  </property>
  <property fmtid="{D5CDD505-2E9C-101B-9397-08002B2CF9AE}" pid="13" name="x1ye=18">
    <vt:lpwstr>0U0I+w9dZsXIZBdfikDG1IjUgCWXRf+XVMqTDGJjG3DJ7BuaJnfZMHh6o7QGzC4ouNfaMv4QNlnNiTR51Ojs1JsaJCJX1FrvFwiVJt9mVl7Zn4GZ+snYX29hb6YNbj9D6S+gXfshEK3cnxq5nxsGvEPf1CdN1HpJ5NXO9K0pcA3Updk7AD4C8mrlkmiSGUTl0UIgUmXeNAIE2nCJKmVymgpwyEPJFxN0FDc0oYF09yJBqPF+++HYjmJmtBoGAE6</vt:lpwstr>
  </property>
  <property fmtid="{D5CDD505-2E9C-101B-9397-08002B2CF9AE}" pid="14" name="x1ye=19">
    <vt:lpwstr>C0e/kSZjPk0b6jUePa8a7VwSnIFLdVPuWChghZk53XSwUS7LrFESckkBG/BgaGqnJ7CZ979t6teeQsNgs0aR5fL00U2nBrTUmo3XxjdLtvr4XIo6vGHb5s/ToLn49aBt9XnBsmR7iupl/kifvE96Bm6nnL8GvVZLuaTP7VnZ8kZqQAAcdzE0rJ+6gEcuTgolqj9LdT2zpjhCwAnp9F5wD/I6xMTSHDzhOKtlpzojKq2odCzSVo8RmWOkzroo5HR</vt:lpwstr>
  </property>
  <property fmtid="{D5CDD505-2E9C-101B-9397-08002B2CF9AE}" pid="15" name="x1ye=2">
    <vt:lpwstr>OzOm60tSA/Nf+SnCeJHJewMrYueaILyD4snsypPq9l6OZdxndX0Rwn6CR1EVvJ3QPDdr+d4QprntdzR/E+yW/byu1pF2KYDY0vnhyFYYyO1wjSyzL0wbvISHhPnYxupmpNGdgco5ckNdhPFUbRpuAgKwMGfnF3S2KjruDFOh2G/3E/XcmZSqOb20m4MlMIbTDMJAi08IHOnxaQtV7dOV7gScgNqQRjtsUOSPo4+26xw4RgqSL8Vmj6xANLf21Gl</vt:lpwstr>
  </property>
  <property fmtid="{D5CDD505-2E9C-101B-9397-08002B2CF9AE}" pid="16" name="x1ye=20">
    <vt:lpwstr>pEQXrMXWqd8d9l0Mh2Yh6crnH6S4JjhxmqCBEqFe98+Ts97O54M9kzIea1JLHIW0vD65CB/hcgY1Zv7STtHudMcIKrnvrQm2vko0/m6smm4fCtGeijObUN67yGxzVsQEmU3keDFrhh1W7pc4ZGAUdPlptvqQOFb0tkMiRVy9j55LsYgoPSvDcKgVhabfbdqAG4QvemmQk9ntvfVN9up1VegOQSIi3TKrmB8ORVFiWgl+8hHIT9av5PMeQ2mq+tk</vt:lpwstr>
  </property>
  <property fmtid="{D5CDD505-2E9C-101B-9397-08002B2CF9AE}" pid="17" name="x1ye=21">
    <vt:lpwstr>0djtKQ+hoQ8/L+YZznrjf1x7od7Apq5l9SEpwaAW4casmDrg9ITb0X3VsSEjPlLD5OTiZpeu5G5hWmbk4uIgyAG5zRlxXDQiUySkYuHVwXa/FodJ++lgBv1utWGbQqUD10BQmENLa5mt+p8+N+eI6gZ8RGHRvr+AGv/ru/kiAFhMl1647fS76OPy2SVb1wa1z0JaJ9V3MVc3CgMThQQBu6ldbMkQFrmiC9WtZUvozlpK9vqQVsOu0m5regDnGsi</vt:lpwstr>
  </property>
  <property fmtid="{D5CDD505-2E9C-101B-9397-08002B2CF9AE}" pid="18" name="x1ye=22">
    <vt:lpwstr>kh2orrQ/XAGGrUAblJBHvh4c0IthXrrJktq+nb9gHmN42ER4z+4IluAoNkVLwgy76towNXGe6VNlbbbEHDKNclrpHtrbfhXcK3S47miyDVmoKHxdzEdxePy4EHyyajZWx/0O9uvKFojphGvYRGD/i7f12gwI8ZBh3ACwP2khB2Hmg4iRZnj8DyQyHOq4EkQaMo79nAvgwZL36jYHeNnngW3Zc05lRVGs79nZFq5MgeBx2o/MJfY45KfR5yIeCv8</vt:lpwstr>
  </property>
  <property fmtid="{D5CDD505-2E9C-101B-9397-08002B2CF9AE}" pid="19" name="x1ye=23">
    <vt:lpwstr>c2q+0NQXMuFvhRqhxwWeXxX6GebeS6PpxcbvCVjJa/o5N9IVPETwZ8s7ByXgq12BOxKkmvuojz98I2FS5TmVHSJIQycVusMA3YGgtwcN8S7NB7uw1UejoOn07cFY/7+v1wYctX7VdlQLKjucB+2Klhdn4f7ZRMrXEg/mm18iKAd9/Y3jneLzqA6qTwmtwNrq0gSwrmBiS/5/IL+dYvsBD77wGUOR9ZgpUEnPgsNhJDZeqVwMbw72AvgxiULqO9Q</vt:lpwstr>
  </property>
  <property fmtid="{D5CDD505-2E9C-101B-9397-08002B2CF9AE}" pid="20" name="x1ye=24">
    <vt:lpwstr>6zx5FO61sm74KIBlY5VdcTl2hl/bsTG/zEaLcb1znC9gW1Fu73U/veHeerJc3AM0p+kG/kBYGtiXAXGE5gaxtOGQigRxL7axY/lRzgSGeImqWNQ1efzNeErdFg0wC2izFnwF4hisrLWyMb0VNROcZ8A7/cKQW5vLo09f/hh6Bm2eNIP6/m7IYDms0m5c0N9TpVWIK8+G+a0AzOm4LB20cQTqzI8K/yr5KZNXRTJcULnEe/IU2qYM+FczZ/GhVuG</vt:lpwstr>
  </property>
  <property fmtid="{D5CDD505-2E9C-101B-9397-08002B2CF9AE}" pid="21" name="x1ye=25">
    <vt:lpwstr>USK4ihUcBDkHmlTXnkKO/fshhsjVm/MYJYcOLr2kErkVX20svj2Qht1bp+zb+Nijko+xUGKcXdC3v3UDU5yWURJi9WPod77hmHnWuU8kyb5lyDYKKH0p1ELgJfjOHhguubyJYXSmAs7dt40rG1dHP3PQsvPNNzfbYK4IxP1bKZ66KOZFeK2vwcNEqqZoEGY2Hmz9eR3FD+7p/TFnYWvf+2vZthMeRXRRNB8jsqM7PXn0BTHUs1C9e3Zf2upYzWJ</vt:lpwstr>
  </property>
  <property fmtid="{D5CDD505-2E9C-101B-9397-08002B2CF9AE}" pid="22" name="x1ye=26">
    <vt:lpwstr>XovPwsxEWEF1VFXTP0fvHDeAI0+Pn+VbIoFPhXAmJLAB0n+uG+wA/olNRwTimeXA2xTtlkid3tnFa8mtAieGWJB1SSjijFm8pLD13ZD7qNKFF2t2uWtTqQ6A+a+zM3iXtJ22/YzhGJM5opSuMusFePuoExZqHM6kt7QVMdalJir0wj7K3DnD9SprBxk4sU2HJFnuiClR9uYLiX1bxhUZDloXbSRGAnZM58jiEDWNMeRu3ERUxqm00MoM2tmwF8r</vt:lpwstr>
  </property>
  <property fmtid="{D5CDD505-2E9C-101B-9397-08002B2CF9AE}" pid="23" name="x1ye=27">
    <vt:lpwstr>r3bf8PfPa2ecCTxkbUk5oCCkriaISh2zyY3C9ksnSp+O4t5m0AfCUwnbT3K4TbBI7j1Zfm54dJzGBJHydqtO/4rAlaHXG35JNoxN6tXjZj3aUT2Y97uljxdKyp4ifPWF5lZz+XyylvLMNBiiJ+8Bdly5ytvLX6psu5JH+t3xtusEzdlqY4si78W2tRkHcsR+zIPaAAeFVz78aNyx9NHM3YaIuD6tL7h3+52czKsgFSiNwV00NWl5v2KlVzwH/2a</vt:lpwstr>
  </property>
  <property fmtid="{D5CDD505-2E9C-101B-9397-08002B2CF9AE}" pid="24" name="x1ye=28">
    <vt:lpwstr>hfAjfTFfhfkpJODjkW+Gt+/ZWNUwMmcpVQlW2FpZFFQpX1Iq4zGhPfO8OPC9xGY2VpfoSsP7aNQGvmH3y4+jienGKPwkhv9kW0FXJy4J8Afb+KEoT7RbTFoUPthUeJNSvL1lMWP7g0pbWYFDdVKNCzDDObyggP0ez6o6ZjjcHXitnz2P2+NYnaPxt8tInzUVC3bSlLaMnuW2n7LRtJgEURCLYBmiapN1T9LRpZYq69lh9X3jiEs3e4eQeo/haBn</vt:lpwstr>
  </property>
  <property fmtid="{D5CDD505-2E9C-101B-9397-08002B2CF9AE}" pid="25" name="x1ye=29">
    <vt:lpwstr>o033NQ6W9q3pGjmnAYQzTEWQ5wTiMaDRFHF4e+ubiB9Hbt3QLMcCK93ktLdTxj8HzlsBS9rjXUddePyYZ+fqrRnoTzD6AtPdOS6BPLQV/isojiqoYh391lCEb6ym4ijJvfc/LJ/rU80wQgdd5v/ap0vhTjeLCbbGRNQCaerjGZpvYqSAy0YASD/VCFGAGicCz7S6qUZd7o3YEM3JEhuVkDMXDQCVF6pbpLzO/mgYY3mp+5LojiOc1/1TbFT9pAM</vt:lpwstr>
  </property>
  <property fmtid="{D5CDD505-2E9C-101B-9397-08002B2CF9AE}" pid="26" name="x1ye=3">
    <vt:lpwstr>6HE6R/tAewOtTddn877eoun9cthiU8o5u0E9fWoimiqOTOfspJnTxETfYdZrCrhRh+lt0gnXnhlua1JalDZR2uSeCrA06tiOWU2RvAAKqqTbtZI/ABX6I/WDeZ4ywoJ3XBeAJq0WEqWSjSL8om6su/8NeOwghfBwwA+NMCHMlpFpRxYImOtWQoAJLH3nUKMLxps27WlSqxtAdZU1Qdip6zyfSocfL+fFjhUFBJ4LRj3RgnC6cCzh0p/RuozAjMa</vt:lpwstr>
  </property>
  <property fmtid="{D5CDD505-2E9C-101B-9397-08002B2CF9AE}" pid="27" name="x1ye=30">
    <vt:lpwstr>aL4JNl5HmxluqcN/AcM9dU5W/3QVTRsApN+tvBveicRRGltZgJakj58KmiN2+9qKGrcp2qMx8lnL2LASrZmwbH0Xg855uUffaTto+OK6mjXr91RbLQ2Icl8Qhw8JVMDU4H6lb2LQO+3+s0VNnRlArIHOrLbNTFx8WWVmB6UFfsDG7iANkEi+Tfdp9AaGR3nAqudH2yvt1SNz/i6vtlYizIu0/SgZ67E03njg0Iu3XiRiccQvgY4Vyp6d6MpsG88</vt:lpwstr>
  </property>
  <property fmtid="{D5CDD505-2E9C-101B-9397-08002B2CF9AE}" pid="28" name="x1ye=31">
    <vt:lpwstr>Z2JezE2cV+fFmJ3sEJxFWYB+AJ3xtG/Tzb3Ml3bw1Ve1FHXE/r2TjyVYEp/vlzXvIbh9W7JiZ+eLMOhiJYaQJk5kd8yO1XtPcBvc1SsC5VbpcLkFOKd1/yIZvBdN8wig+lJgFrjBNhtJMH7a2eTxtrXXXvob/YM/FsMqtUt/LxTYif5BYyfGwirsEK/UXXy8LlS7ux++H1FhyIoXeRazOUh9u4ZSrh9SX7pOHoEXPDNd91v9xiSaIff7fYhGsQE</vt:lpwstr>
  </property>
  <property fmtid="{D5CDD505-2E9C-101B-9397-08002B2CF9AE}" pid="29" name="x1ye=32">
    <vt:lpwstr>sCXJ0vsUU9zFNQ6WmTAexTcmp/L3ME4mtrNwU/8UIki/+7s0vSdf1mAb+k9i5UJVjdEcT31Gv0UGHffG8sDuUo7EH/iV89OqMUmzPcGmpDM3tEe8fVwv24mQHPq3ES9VvyGpTgAym8qhYuPcozqNpuape2xyPo7wiuTLZ8Z0cI+1vkt6E7MuXFGgJAirq5AtcaxcDPF3COb2HpvTBcM8ZF2ZeQefxUj/9zLlF1GekY2Ysbt62dSgHxW/vw9nzcP</vt:lpwstr>
  </property>
  <property fmtid="{D5CDD505-2E9C-101B-9397-08002B2CF9AE}" pid="30" name="x1ye=33">
    <vt:lpwstr>YpGUEQ/tElSRqLezAMyhYnAv0GOt0O1b52AOnFglrwynQ2AhI3TuUT4GrGUa/ZI335N0CyEp/V/EVl01euB/xrK4mm3O6AAmgHEOwoVULKIYFmM7W+FGz9QlFLGf89peRPzWIex2z3rUTugOMGUXr5Y7TB7MZQzn/6pkaXQ+Gv5sgMlxkBPJzeBzRgssbT4jjlUMea92JovgK3bcth2KEnus+t1dKm+1XK99lGVpWiWRGHnYMBX7qbJEvxNw2U6</vt:lpwstr>
  </property>
  <property fmtid="{D5CDD505-2E9C-101B-9397-08002B2CF9AE}" pid="31" name="x1ye=34">
    <vt:lpwstr>nYfX++vQrLwwjMrV1VmBaP4asIhlBZMuHbxdlD2E9TFYJpaCYMMjJXqaXpMCje0g2sEWxgb21TrrCtxW3A0/CTEQpk02ZNoeZyMW5fmVSvlBfEVxav0x7+i8Q4/2GYW6PJorXj7PfHzcRncin1HJw7WUnpTS2Ep8IZgytmz6cWu8R8RaWgtSIyVoTO7xHlOVAwsQwIXxtxra/3Wwccc7J4EB1yWsJa84y1wVrOG0pr7Wedrucq4qc/pfnKxsCnn</vt:lpwstr>
  </property>
  <property fmtid="{D5CDD505-2E9C-101B-9397-08002B2CF9AE}" pid="32" name="x1ye=35">
    <vt:lpwstr>phvZVQoA8OW0CcqVzmSHk0OSO2ShgZpH7JGBHSSSKgHjKifj3G9rB1WBph6TU2YZwQwkjZFiOS50aLaARNjc3EaV1gtOWTYPqXm32EuRISrPsKjjrnnNye5orOTLDcIO+st8rGY+hGLC0wQq0KDJ4Hk3kblFMT2QGeCUOirFf7zW5MU6dFF1ueTz92cw5sE8PXt1cTKzCqaqd5Pqm2Hz3xbbypSY09r1kLIu6Pin7giZ1pHH9eegfB7C7UbX05L</vt:lpwstr>
  </property>
  <property fmtid="{D5CDD505-2E9C-101B-9397-08002B2CF9AE}" pid="33" name="x1ye=36">
    <vt:lpwstr>xIYpOrZ0+yOiKmrnDMt1qEbndOD+4ppb1IoNfMxroZ/ASIzMAxGYQeJ1H6f4nu8oDrF7u2UO2cEfZFUFDnqKi6R1Kqagm3J03h03KMnJ6Lkoc6Oe8HZKP3KWPuQhKq9CwrhscQmO5FGSTlRjCTyG81Z4EmYPv0zUeNAHGJmwGjzxtBYRx0LAZxJtjH+j9ulA3B6WKkYfuvlYY1cSgz6LusvVZsvCudyce3w8naaFaDkYGXmgZS8QsRx5L6cNXNT</vt:lpwstr>
  </property>
  <property fmtid="{D5CDD505-2E9C-101B-9397-08002B2CF9AE}" pid="34" name="x1ye=37">
    <vt:lpwstr>9YGVgey/HmcRBdsq6mYzeCI/K/e6wM5ciaDXLTd8sz9VB8M51+JGkf0jOSgBdNUZN32VJNJvXPrtBKCs9VDaXji4W4/SrEvVtOgBBhG8bbqTwer4TDIkAqqyNlKzsghY3kErTjh9S6FftaWBPKH7hAdV0YjScdeDu8nnjAI35oI5mlbr6Gus+H4a4mWF2xaUbIx3AH04grEDfk4srlu4s8m/yw6dnx5RPloy62uPelOl73SYWs6wowXT70tBJF8</vt:lpwstr>
  </property>
  <property fmtid="{D5CDD505-2E9C-101B-9397-08002B2CF9AE}" pid="35" name="x1ye=38">
    <vt:lpwstr>DFnhFu94nOFqYI6CC1Y6NoNvvUqHUMws170S0AszDZlxZLPYB74sknU5OLpZc91sjfHy2JFQUxO5o3Pgp6yvvaNWa10mUwSgl3BCEj5kWsK3EbXRLIXO9DGlrxQn7tFhKuOz5C2tEFE23aU9BmAt/VCNwjLlLwTDtGl8obF8Z8xWz0DHG5Diiai8e2ANotT70CoA7dMyDsq1CfMa8XNuJO7OlLe586YbmvK7u+htv31tlzZvqFQ1uDNKnZZAZM3</vt:lpwstr>
  </property>
  <property fmtid="{D5CDD505-2E9C-101B-9397-08002B2CF9AE}" pid="36" name="x1ye=39">
    <vt:lpwstr>hjDAKkuKr67cOukVRUWnLWZtFMPC2kv1qQaWLAZ+06zKyOAjHO/LCr+EJPrjViVncwDcTnAwg96MAxY6OoPkZoFFXkTpMxkbjIushFiZSBvvSJvIpI9aUxuVWmkhdVffE52dxySsVW/FpP1OLP5D4GTVm5IFvFhldWG6MSDfycXCs+7kg9BR0lEGSP6VaBEkoiUa/IuEMNX9vT8omBXKtmgmvEMGBa19E8ZRYP8ZyMfoc5UDtTszCSF7zAOmTi3</vt:lpwstr>
  </property>
  <property fmtid="{D5CDD505-2E9C-101B-9397-08002B2CF9AE}" pid="37" name="x1ye=4">
    <vt:lpwstr>Nzs40cB3ZObfjsrnG5j9LB5aPvKYDjIyVIKWm6VuuwZuFldu/1o7Q3PyoU/wDVQ7dVqGbn7b7S76FeEIEfVNN9ytsuv0jPT7lcTOMMj7UUV2D2r7jO70VbAbmtKDMG00ulcSOAZ2WzQZSu0zSKl0G0kIB6Ni6hg4kK0po3nGPLk/wOvZ6GWGpB3UxvLBFwByJT/H+O5LXj4o8YDoX77VsdHeXvAThMwKugGAN8zrOaRxQ514EsolqlVkOt9PJk7</vt:lpwstr>
  </property>
  <property fmtid="{D5CDD505-2E9C-101B-9397-08002B2CF9AE}" pid="38" name="x1ye=40">
    <vt:lpwstr>A6rGdEvOEcFmmLV8vPN3IKszH+E3PIricCjEf3wJNerv7E8t1tFDvtof+FeeElLycsg8amFyy6MCmYLXuUYkUOOgTv5sHfADgYCsyARaEQdqgJ47PsdY3wgQBIKKBbwMERxTMnUziklyRFSEE1AG/SjAknD7U63xK6+LSZnSyneutFBjew/HAKr8RZ8ystKN/G6KzMbnYnmolX3GvQS4p4Z3ArlYRTSmHweLtAZf6ZsDKA9e/UfmwKjr364rJMa</vt:lpwstr>
  </property>
  <property fmtid="{D5CDD505-2E9C-101B-9397-08002B2CF9AE}" pid="39" name="x1ye=41">
    <vt:lpwstr>ThOhGa+zEmVam20U+AxLDkmafnm1eKEBudV1qfNCqmyJETjAnK/nrMsFd1CkN5DSDGEcRtwqYI9Pv51gNfaPvIB6c4/0EyfmOxRXFsZzuXNdVww9xaAN7PbgaPd3tg2/26yd7yGyUSMIDzrOvhEwWqgG6PqVBzCLfhiaeSbJA9PGzNZ6mVK3Ko73uazbHw8Xm7oQ1tk5+YmlEOPDYFkMtVH3GvrPqmoyXN7mSHpij3TMn7g0F3dnxScK1BTJntJ</vt:lpwstr>
  </property>
  <property fmtid="{D5CDD505-2E9C-101B-9397-08002B2CF9AE}" pid="40" name="x1ye=42">
    <vt:lpwstr>sdgQhxECa2HxPDDNHmsou616mYcUT+Bmla6gLIHh1cVFtV7dNsRp8B3muVNTnIE3sZ2T+wSw0AoAZEMq65/WsSbbyA3FiktVf17BS7QKK6UxKW4NKVZR1k5XfwXE8neOilZth7DkwHLJrElaPrvRYtJqLzO674v+AWvK73UwxJibg0akLZ4EnxncjbqAbuP+2JMZEBRvWQvVo8mIGEjq61Ac2naX51/00pWWdphin4iYqLJ62UyVJkTB4vFQL91</vt:lpwstr>
  </property>
  <property fmtid="{D5CDD505-2E9C-101B-9397-08002B2CF9AE}" pid="41" name="x1ye=43">
    <vt:lpwstr>gpb7LOK53jUXy41BUKn9qIMsPFLgpc0jzdLiCahP5+GFml4nOsSJ0dhTzbW10m3EjaNXxh9USsjoSEaZj7cZeXXSiwPeFX3e0GGiQtv48/j2C3Br6WGw7poTK7EzhEBH/BbVG1zidZTjiIeeVbOEaeQR0TlN/8Jd5CIOM710jTazNR6xm4P6seWhWBrfxPWDeBn+rGdCdgIOD00tAvqfSR3xv2Qv4T9cQNsu2+AjLWgc/mSZJbvTwqG7Wj77KAf</vt:lpwstr>
  </property>
  <property fmtid="{D5CDD505-2E9C-101B-9397-08002B2CF9AE}" pid="42" name="x1ye=44">
    <vt:lpwstr>LKojYXabOkZyKAyY5aoT0r02HE9eC0AJzxEZYW5kRzOZ50SrERt3yf1RU4+523KPpwz8jvRaTQLsHIcAt+Kzs2jIwEjUgtIJs2rsUlG+30puTzf0MHWvaqW4uhaZePjEM3AqyO43ud48Mgrm8+7X+Ka/gLMGapTIMXsYrJ4Gp79VNZ5H4Q2cAXpmKk8rkUDWtD5cxkGk1Z9Fw5U/AQWDtPvkUWnlhzQvOsDTgDjOPbRKjNpQW3v8TOUXZ+rEgdK</vt:lpwstr>
  </property>
  <property fmtid="{D5CDD505-2E9C-101B-9397-08002B2CF9AE}" pid="43" name="x1ye=45">
    <vt:lpwstr>hll+mlg6S06sM6i5q7RjQ1hUnNTcZOAe2ePdvonw5Q9CL0DZY7wSN8EvGnofuPpTdT5DangmJr8L3X63A7BYZXmJsvrqQUlB2grAs6CNcSRFoZW/foSkaBQGIxYfVS/z0qcwVeU9vLe6VcAvbUOOw1SDF/YmZZ/84MD0IUB1bWQUhXG4oE924Al3I59y/TA8GopLc083FpdNiqmWtAfXx1pjwJc9JUkmxucISEgLHcZ8GkM9NccRRy7yY+SY8Td</vt:lpwstr>
  </property>
  <property fmtid="{D5CDD505-2E9C-101B-9397-08002B2CF9AE}" pid="44" name="x1ye=46">
    <vt:lpwstr>EZaT6Hyc8nDyv98X8cRDiOOk32EHIjXQP79jnYMyAOPXqGmT2PxJAnOe4/FLNZiFWGkP/BVctP802lxvfs0+cLdO7NxgUZYB2Jjp8Bn5dYtHMHulL1I5FfyqtDXIhQvJEnZfiADmGc0mqjwaoud5HboKZduaokBbRYd/q9HjQWqgX5Aq6G4hj3prq5RWJBdrZrxX3kiVrR2TFPV+943LskN6hkfG9Y/nl6T3xz++Y0uF84Mp/w6WfjxxJIgZWwe</vt:lpwstr>
  </property>
  <property fmtid="{D5CDD505-2E9C-101B-9397-08002B2CF9AE}" pid="45" name="x1ye=47">
    <vt:lpwstr>voF9UnW3fOZOPQOVvxqV5krzHa2f56Fb1SsxCmscwm5YZECHIUpP0qVAOzz28P3d5jCSRMvCl6/6CVvlL9uO3R+3UWqUpzyNjvIjRsTA06wo0k5h+wJP8q+lyx4LIwIgOyHqyz5DZDUTnICE4yW5lO1WcyvzefDgUacx+ipaieIRLAVDqFTaPjjW2zD77KU/NWgSJucF0KGOO8bF7kIwNk9kOYeaqyQu/JGPE/uzFEvk22ghD/NN8xpcrNatuYX</vt:lpwstr>
  </property>
  <property fmtid="{D5CDD505-2E9C-101B-9397-08002B2CF9AE}" pid="46" name="x1ye=48">
    <vt:lpwstr>erW9ub4JUiG3eSHJi5bunzUjd3KHGRBWMrBz7XRfmY+G3Xh1dkGWwx/TphmUHg4I5NweWQsidektx1Y8UPxvQfCR2ZH0Q6QTmbJEpLMzR4PigfSLWxtP+RB9q2gYu6eQjcmHa/kEQ8ZtF8EoTnjwjKjBNsmpOa/hWBkOBmr05JbBtADU+1MICni92642FoeHgGADELK5W5g6JeIgRfwx/f7mrG5sluEYc6PhmSbIMPyuNSOUfBbjRHJ98Tuzfnr</vt:lpwstr>
  </property>
  <property fmtid="{D5CDD505-2E9C-101B-9397-08002B2CF9AE}" pid="47" name="x1ye=49">
    <vt:lpwstr>rIDXyxVk7Y2dwIoIVop2y6e2Lnbjo0WgKGF2t5a/pU6TUmo3VtLq1khLX4en1al8uEqXvr5iPKcL8ySKvujFupk4p4dy8q7DbeSAsNg5kq5Lxr3naEVNO7p47MMlBt0Nig6X/ghsId4BBqBCmskjyQ7M5dXdvlcau+hLbPw+upChcQNTQUNnXVr/QOOs/aqVkjD5cmhOwEhmXW5dTV+BAwopGRausCIQGdcDqzU4AYh0bYvkdFhIBDARrXWbMki</vt:lpwstr>
  </property>
  <property fmtid="{D5CDD505-2E9C-101B-9397-08002B2CF9AE}" pid="48" name="x1ye=5">
    <vt:lpwstr>v2CYudBnrturPJvHCgCz8UtbYPWp6KtHkkGZOZh0hp+PjVTMoY7C954aumPTk/FsmIHYXZXnj2PBtdi15voPfnOO2wf6QR5qct0xbBCrW8Fwyu4DoRP8E1JcqS/HiaNF2i5QsTjyl9nVfma/chJtCib/s8ggG7+SBSl9kSoY3Vw7szUXuewi1dRH0DjnhBLZkgj7ot06K5+k2nHBC+VukopXQBSRvmsWXJG02vslM3CFkNl6V18FOqrp+Q8DEIr</vt:lpwstr>
  </property>
  <property fmtid="{D5CDD505-2E9C-101B-9397-08002B2CF9AE}" pid="49" name="x1ye=50">
    <vt:lpwstr>p8+Ese/Ukr+oKzGr3VhKKUcoyv5j5zIhhIJtiIMhI/nccr5lrXxMiwfZGaRmsgCaMI9gEBmXOL9vqImZXXm+ugI1aSAevbR45qMtGQf355hH8Uzekw7skQsr+WaASiM0iddtNV9CMCbDEpY4lxJBn04+fnNa4zoHI9lJuV4b/2LpUcTL5nCe3nC3DqIaNxAVXRaL06xpxIxA2PYyPhD2urtH7E3mPQDCbwwIUtIlzUlRKe71b/+/cfOnL8wzgyA</vt:lpwstr>
  </property>
  <property fmtid="{D5CDD505-2E9C-101B-9397-08002B2CF9AE}" pid="50" name="x1ye=51">
    <vt:lpwstr>AA=</vt:lpwstr>
  </property>
  <property fmtid="{D5CDD505-2E9C-101B-9397-08002B2CF9AE}" pid="51" name="x1ye=6">
    <vt:lpwstr>n6m7pxbIYAknGRD2ygkE8Rb0VV2cUI1Vsz5bjufxbPEdbafdTyN3SkAEw8z1cV4tWxp9kzfbuo4mjPc4/4VE1n73V2d1PCpPEAGC3k5I4i4OrxJVYGX0DcAiYNjOHCgunm1IrrpoGjyD6Qw6gdkN5MdutPwy4Jr/MzZhT5ggSi2dIblzpdbif28cqlM0RTKCNbF0Weg52bLVDn2KuuRwjLxuokGXdxs9an4rRAKygMPw1k+Jkr7GnfAKX0xgsY9</vt:lpwstr>
  </property>
  <property fmtid="{D5CDD505-2E9C-101B-9397-08002B2CF9AE}" pid="52" name="x1ye=7">
    <vt:lpwstr>Jk19MABGLWUZlS+6f6tKzJhLmkBok7LP3Goct3Ub9auKfUlRq4cgceFZ0+ak9cA0P021GltNg7f/mYBC/6w8QwAC0nyFSnLdlk/pYkX2NRmsWBHGsKto/U0aLw7IJpzRwAqI0PMzs9CDVqn4bRoL7aU+dqUeIRzhXrUJzKeOSGZ6WTjTD6wBYMTaes22JTDk31+aZT3k6suIqLjsqSMBZR9qwm9eKKgRv+l2JV8OYvKhOm3K6cNSwaSd6/BOoQu</vt:lpwstr>
  </property>
  <property fmtid="{D5CDD505-2E9C-101B-9397-08002B2CF9AE}" pid="53" name="x1ye=8">
    <vt:lpwstr>2qPrwml+NvzGBg2V3XJXERhz+NRJkbZxFV/8ggVmGx8JBGAc+naXAfrQc5baypRURsWFsDM91n9PLwhUk/pqXS85ujPr3x7VVqO2qYnj5PzBmOa1CIYcXtzN5wB+bdmn+bnBu/nDHONVOT6J9PNSNRrXyBPDcDMLCdgOJt9VCUMjgMizAaWHvGE2aznZR9p2ZDAVucAN2X3DzsC9P8/8oByoR/WHb8IYJewHWR2IFTkdetxO15rfMBlHVsBf4gU</vt:lpwstr>
  </property>
  <property fmtid="{D5CDD505-2E9C-101B-9397-08002B2CF9AE}" pid="54" name="x1ye=9">
    <vt:lpwstr>L+0gSrXgTmnvtzbkRcGKN6B7wggEcdpDPFaL7U0m9znvL9+qao8TL9DeNnFcJ0ZVzdQsZtsZd2XmiXCC53HdiQNwQ+MuRgIh1mcKV+q4QLByhEGX/qroCnlOV6/Oi7tCtCxMS3EErfgNyvll44f1O6HPBoJa00JiMhePcftBPbBUcAovnfoz91JLM+zkWiUWPWwE0yJdx+DOwUrbRil7Fm3RiQxhfhnmRahkVI3E49Ip9t/s6qcpbyX11zcCWPN</vt:lpwstr>
  </property>
</Properties>
</file>